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191" w:rsidRPr="00D4439A" w:rsidRDefault="00344D90" w:rsidP="00EE2311">
      <w:pPr>
        <w:pStyle w:val="Default"/>
        <w:jc w:val="center"/>
        <w:rPr>
          <w:rFonts w:eastAsia="Arial Unicode MS"/>
          <w:b/>
          <w:bCs/>
          <w:iCs/>
          <w:sz w:val="20"/>
          <w:szCs w:val="20"/>
        </w:rPr>
      </w:pPr>
      <w:r w:rsidRPr="00D4439A">
        <w:rPr>
          <w:rFonts w:eastAsia="Times New Roman"/>
          <w:b/>
          <w:sz w:val="28"/>
          <w:szCs w:val="28"/>
        </w:rPr>
        <w:t>Chien Sien Low</w:t>
      </w:r>
    </w:p>
    <w:p w:rsidR="00D4439A" w:rsidRPr="00221EAE" w:rsidRDefault="00D4439A" w:rsidP="00EE2311">
      <w:pPr>
        <w:pStyle w:val="Default"/>
        <w:ind w:left="360"/>
        <w:jc w:val="center"/>
        <w:rPr>
          <w:sz w:val="20"/>
          <w:szCs w:val="20"/>
        </w:rPr>
      </w:pPr>
      <w:r w:rsidRPr="00221EAE">
        <w:rPr>
          <w:sz w:val="20"/>
          <w:szCs w:val="20"/>
        </w:rPr>
        <w:t>30 7</w:t>
      </w:r>
      <w:r w:rsidRPr="00221EAE">
        <w:rPr>
          <w:sz w:val="20"/>
          <w:szCs w:val="20"/>
          <w:vertAlign w:val="superscript"/>
        </w:rPr>
        <w:t>th</w:t>
      </w:r>
      <w:r w:rsidR="00DB203A" w:rsidRPr="00221EAE">
        <w:rPr>
          <w:sz w:val="20"/>
          <w:szCs w:val="20"/>
        </w:rPr>
        <w:t xml:space="preserve"> St New Bedford MA 02740</w:t>
      </w:r>
    </w:p>
    <w:p w:rsidR="00D4439A" w:rsidRPr="00221EAE" w:rsidRDefault="00EE2311" w:rsidP="00EE2311">
      <w:pPr>
        <w:tabs>
          <w:tab w:val="left" w:pos="1985"/>
        </w:tabs>
        <w:jc w:val="center"/>
        <w:rPr>
          <w:rFonts w:ascii="Arial" w:hAnsi="Arial" w:cs="Arial"/>
          <w:noProof/>
        </w:rPr>
      </w:pPr>
      <w:r w:rsidRPr="00221EAE">
        <w:rPr>
          <w:rFonts w:ascii="Arial" w:hAnsi="Arial" w:cs="Arial"/>
          <w:noProof/>
          <w:lang w:val="en-MY"/>
        </w:rPr>
        <w:t>+1(</w:t>
      </w:r>
      <w:r w:rsidR="00D4439A" w:rsidRPr="00221EAE">
        <w:rPr>
          <w:rFonts w:ascii="Arial" w:hAnsi="Arial" w:cs="Arial"/>
          <w:noProof/>
        </w:rPr>
        <w:t>774</w:t>
      </w:r>
      <w:r w:rsidRPr="00221EAE">
        <w:rPr>
          <w:rFonts w:ascii="Arial" w:hAnsi="Arial" w:cs="Arial"/>
          <w:noProof/>
        </w:rPr>
        <w:t>)</w:t>
      </w:r>
      <w:r w:rsidR="00D4439A" w:rsidRPr="00221EAE">
        <w:rPr>
          <w:rFonts w:ascii="Arial" w:hAnsi="Arial" w:cs="Arial"/>
          <w:noProof/>
        </w:rPr>
        <w:t>-320-9863</w:t>
      </w:r>
    </w:p>
    <w:p w:rsidR="00EE2311" w:rsidRDefault="00221EAE" w:rsidP="0011778B">
      <w:pPr>
        <w:pStyle w:val="Default"/>
        <w:jc w:val="center"/>
        <w:rPr>
          <w:sz w:val="20"/>
          <w:szCs w:val="20"/>
        </w:rPr>
      </w:pPr>
      <w:r w:rsidRPr="00221EAE">
        <w:rPr>
          <w:noProof/>
          <w:sz w:val="20"/>
          <w:szCs w:val="20"/>
        </w:rPr>
        <w:t>clow1@umassd.</w:t>
      </w:r>
      <w:proofErr w:type="spellStart"/>
      <w:r w:rsidRPr="00221EAE">
        <w:rPr>
          <w:sz w:val="20"/>
          <w:szCs w:val="20"/>
        </w:rPr>
        <w:t>edu</w:t>
      </w:r>
      <w:proofErr w:type="spellEnd"/>
      <w:r w:rsidRPr="00221EAE">
        <w:rPr>
          <w:sz w:val="20"/>
          <w:szCs w:val="20"/>
        </w:rPr>
        <w:t xml:space="preserve"> | </w:t>
      </w:r>
      <w:r w:rsidR="0011778B" w:rsidRPr="0011778B">
        <w:rPr>
          <w:sz w:val="20"/>
          <w:szCs w:val="20"/>
        </w:rPr>
        <w:t>cslow_jin@hotmail.com</w:t>
      </w:r>
    </w:p>
    <w:p w:rsidR="00EE2311" w:rsidRPr="00A05C16" w:rsidRDefault="006632C9" w:rsidP="0011778B">
      <w:pPr>
        <w:jc w:val="center"/>
        <w:rPr>
          <w:rFonts w:ascii="Arial" w:hAnsi="Arial" w:cs="Arial"/>
        </w:rPr>
      </w:pPr>
      <w:hyperlink r:id="rId8" w:history="1">
        <w:r w:rsidR="0011778B" w:rsidRPr="00A05C16">
          <w:rPr>
            <w:rStyle w:val="Hyperlink"/>
            <w:rFonts w:ascii="Arial" w:hAnsi="Arial" w:cs="Arial"/>
          </w:rPr>
          <w:t>https://www.linkedin.com/in/chiensienlow</w:t>
        </w:r>
      </w:hyperlink>
    </w:p>
    <w:p w:rsidR="0011778B" w:rsidRPr="0011778B" w:rsidRDefault="006632C9" w:rsidP="0011778B">
      <w:pPr>
        <w:jc w:val="center"/>
        <w:rPr>
          <w:rFonts w:ascii="Arial" w:hAnsi="Arial" w:cs="Arial"/>
          <w:noProof/>
        </w:rPr>
      </w:pPr>
      <w:hyperlink r:id="rId9" w:history="1">
        <w:r w:rsidR="0011778B" w:rsidRPr="0011778B">
          <w:rPr>
            <w:rStyle w:val="Hyperlink"/>
            <w:rFonts w:ascii="Arial" w:hAnsi="Arial" w:cs="Arial"/>
            <w:noProof/>
          </w:rPr>
          <w:t>https://github.com/ChienSien1990</w:t>
        </w:r>
      </w:hyperlink>
    </w:p>
    <w:p w:rsidR="0011778B" w:rsidRPr="00D4439A" w:rsidRDefault="0011778B" w:rsidP="0011778B">
      <w:pPr>
        <w:pStyle w:val="Default"/>
        <w:jc w:val="center"/>
        <w:rPr>
          <w:noProof/>
        </w:rPr>
      </w:pPr>
    </w:p>
    <w:p w:rsidR="00501AC7" w:rsidRPr="00D4439A" w:rsidRDefault="00E90ECF" w:rsidP="00501AC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OB</w:t>
      </w:r>
      <w:r w:rsidR="00501AC7">
        <w:rPr>
          <w:rFonts w:ascii="Arial" w:hAnsi="Arial" w:cs="Arial"/>
          <w:b/>
        </w:rPr>
        <w:t>JECTIVE</w:t>
      </w:r>
    </w:p>
    <w:p w:rsidR="003564BD" w:rsidRPr="00501AC7" w:rsidRDefault="003564BD" w:rsidP="00501AC7">
      <w:pPr>
        <w:rPr>
          <w:rFonts w:ascii="Arial" w:hAnsi="Arial" w:cs="Arial"/>
          <w:b/>
          <w:u w:val="single"/>
        </w:rPr>
      </w:pPr>
    </w:p>
    <w:p w:rsidR="00EE2311" w:rsidRDefault="006C6933" w:rsidP="00501AC7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To obtain a S</w:t>
      </w:r>
      <w:r w:rsidR="00853B34">
        <w:rPr>
          <w:rFonts w:ascii="Arial" w:hAnsi="Arial" w:cs="Arial"/>
        </w:rPr>
        <w:t xml:space="preserve">oftware </w:t>
      </w:r>
      <w:r>
        <w:rPr>
          <w:rFonts w:ascii="Arial" w:hAnsi="Arial" w:cs="Arial"/>
        </w:rPr>
        <w:t>E</w:t>
      </w:r>
      <w:r w:rsidR="00853B34">
        <w:rPr>
          <w:rFonts w:ascii="Arial" w:hAnsi="Arial" w:cs="Arial"/>
        </w:rPr>
        <w:t xml:space="preserve">ngineering </w:t>
      </w:r>
      <w:r w:rsidR="00221EAE">
        <w:rPr>
          <w:rFonts w:ascii="Arial" w:hAnsi="Arial" w:cs="Arial"/>
        </w:rPr>
        <w:t>opportunity</w:t>
      </w:r>
      <w:r>
        <w:rPr>
          <w:rFonts w:ascii="Arial" w:hAnsi="Arial" w:cs="Arial"/>
        </w:rPr>
        <w:t xml:space="preserve"> involving</w:t>
      </w:r>
      <w:r w:rsidR="00501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programming</w:t>
      </w:r>
      <w:r w:rsidR="00231F54">
        <w:rPr>
          <w:rFonts w:ascii="Arial" w:hAnsi="Arial" w:cs="Arial"/>
        </w:rPr>
        <w:t xml:space="preserve"> </w:t>
      </w:r>
      <w:r w:rsidR="00853B34">
        <w:rPr>
          <w:rFonts w:ascii="Arial" w:hAnsi="Arial" w:cs="Arial"/>
        </w:rPr>
        <w:t>(Web and/or</w:t>
      </w:r>
      <w:r w:rsidR="0087197E">
        <w:rPr>
          <w:rFonts w:ascii="Arial" w:hAnsi="Arial" w:cs="Arial"/>
        </w:rPr>
        <w:t xml:space="preserve"> App</w:t>
      </w:r>
      <w:r w:rsidR="00231F54">
        <w:rPr>
          <w:rFonts w:ascii="Arial" w:hAnsi="Arial" w:cs="Arial"/>
        </w:rPr>
        <w:t>)</w:t>
      </w:r>
      <w:r>
        <w:rPr>
          <w:rFonts w:ascii="Arial" w:hAnsi="Arial" w:cs="Arial"/>
        </w:rPr>
        <w:t>, data</w:t>
      </w:r>
      <w:r w:rsidR="0087197E">
        <w:rPr>
          <w:rFonts w:ascii="Arial" w:hAnsi="Arial" w:cs="Arial"/>
        </w:rPr>
        <w:t xml:space="preserve"> mining</w:t>
      </w:r>
      <w:r>
        <w:rPr>
          <w:rFonts w:ascii="Arial" w:hAnsi="Arial" w:cs="Arial"/>
        </w:rPr>
        <w:t xml:space="preserve"> or system engineering</w:t>
      </w:r>
      <w:r w:rsidR="00EE2311">
        <w:rPr>
          <w:rFonts w:ascii="Arial" w:hAnsi="Arial" w:cs="Arial"/>
        </w:rPr>
        <w:t>.</w:t>
      </w:r>
    </w:p>
    <w:p w:rsidR="00501AC7" w:rsidRDefault="00501AC7" w:rsidP="00C46764">
      <w:pPr>
        <w:rPr>
          <w:rFonts w:ascii="Arial" w:hAnsi="Arial" w:cs="Arial"/>
        </w:rPr>
      </w:pPr>
    </w:p>
    <w:p w:rsidR="00B86B76" w:rsidRPr="00EE2311" w:rsidRDefault="00B86B76" w:rsidP="00C46764">
      <w:pPr>
        <w:rPr>
          <w:rFonts w:ascii="Arial" w:hAnsi="Arial" w:cs="Arial"/>
        </w:rPr>
      </w:pPr>
    </w:p>
    <w:p w:rsidR="00170FFA" w:rsidRPr="00D4439A" w:rsidRDefault="00D87F5B" w:rsidP="00501AC7">
      <w:pPr>
        <w:pBdr>
          <w:bottom w:val="single" w:sz="4" w:space="1" w:color="auto"/>
        </w:pBdr>
        <w:rPr>
          <w:rFonts w:ascii="Arial" w:hAnsi="Arial" w:cs="Arial"/>
        </w:rPr>
      </w:pPr>
      <w:r w:rsidRPr="00D4439A">
        <w:rPr>
          <w:rFonts w:ascii="Arial" w:hAnsi="Arial" w:cs="Arial"/>
          <w:b/>
          <w:bCs/>
        </w:rPr>
        <w:t>E</w:t>
      </w:r>
      <w:r w:rsidR="0054700D" w:rsidRPr="00D4439A">
        <w:rPr>
          <w:rFonts w:ascii="Arial" w:hAnsi="Arial" w:cs="Arial"/>
          <w:b/>
          <w:bCs/>
        </w:rPr>
        <w:t>DUCATION</w:t>
      </w:r>
    </w:p>
    <w:p w:rsidR="00B86B76" w:rsidRDefault="00B86B76" w:rsidP="009E1370">
      <w:pPr>
        <w:pStyle w:val="Default"/>
        <w:ind w:left="284"/>
        <w:rPr>
          <w:b/>
          <w:sz w:val="20"/>
          <w:szCs w:val="20"/>
        </w:rPr>
      </w:pPr>
    </w:p>
    <w:p w:rsidR="0096671A" w:rsidRPr="00D4439A" w:rsidRDefault="009E1370" w:rsidP="009E1370">
      <w:pPr>
        <w:pStyle w:val="Default"/>
        <w:ind w:left="284"/>
        <w:rPr>
          <w:b/>
          <w:sz w:val="20"/>
          <w:szCs w:val="20"/>
        </w:rPr>
      </w:pPr>
      <w:r>
        <w:rPr>
          <w:b/>
          <w:sz w:val="20"/>
          <w:szCs w:val="20"/>
        </w:rPr>
        <w:t>Master of Computer Science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Expected </w:t>
      </w:r>
      <w:r w:rsidRPr="009E1370">
        <w:rPr>
          <w:sz w:val="20"/>
          <w:szCs w:val="20"/>
        </w:rPr>
        <w:t>M</w:t>
      </w:r>
      <w:r>
        <w:rPr>
          <w:sz w:val="20"/>
          <w:szCs w:val="20"/>
        </w:rPr>
        <w:t>ay</w:t>
      </w:r>
      <w:r w:rsidRPr="009E1370">
        <w:rPr>
          <w:sz w:val="20"/>
          <w:szCs w:val="20"/>
        </w:rPr>
        <w:t xml:space="preserve"> 2016</w:t>
      </w:r>
    </w:p>
    <w:p w:rsidR="00457BAE" w:rsidRPr="009E1370" w:rsidRDefault="000B36D3" w:rsidP="000B36D3">
      <w:pPr>
        <w:rPr>
          <w:rFonts w:ascii="Arial" w:eastAsia="Times New Roman" w:hAnsi="Arial" w:cs="Arial"/>
          <w:vertAlign w:val="subscript"/>
        </w:rPr>
      </w:pPr>
      <w:r w:rsidRPr="00D4439A">
        <w:rPr>
          <w:rFonts w:ascii="Arial" w:hAnsi="Arial" w:cs="Arial"/>
          <w:noProof/>
        </w:rPr>
        <w:t xml:space="preserve"> </w:t>
      </w:r>
      <w:r w:rsidR="009E1370">
        <w:rPr>
          <w:rFonts w:ascii="Arial" w:hAnsi="Arial" w:cs="Arial"/>
          <w:noProof/>
        </w:rPr>
        <w:tab/>
      </w:r>
      <w:r w:rsidR="009E1370">
        <w:rPr>
          <w:rFonts w:ascii="Arial" w:eastAsia="Times New Roman" w:hAnsi="Arial" w:cs="Arial"/>
        </w:rPr>
        <w:t>UNIVERSITY OF MASSACHUSETTS DARTMOUTH – MA, USA</w:t>
      </w:r>
    </w:p>
    <w:p w:rsidR="00D4439A" w:rsidRDefault="002424C8" w:rsidP="009E1370">
      <w:pPr>
        <w:pStyle w:val="ListParagraph"/>
        <w:numPr>
          <w:ilvl w:val="0"/>
          <w:numId w:val="39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Cumulative </w:t>
      </w:r>
      <w:r w:rsidR="009E1370">
        <w:rPr>
          <w:rFonts w:ascii="Arial" w:eastAsia="Times New Roman" w:hAnsi="Arial" w:cs="Arial"/>
        </w:rPr>
        <w:t>GPA</w:t>
      </w:r>
      <w:r w:rsidR="00D4439A" w:rsidRPr="009E1370">
        <w:rPr>
          <w:rFonts w:ascii="Arial" w:eastAsia="Times New Roman" w:hAnsi="Arial" w:cs="Arial"/>
        </w:rPr>
        <w:t xml:space="preserve">: </w:t>
      </w:r>
      <w:r w:rsidR="00502F1C">
        <w:rPr>
          <w:rFonts w:ascii="Arial" w:eastAsia="Times New Roman" w:hAnsi="Arial" w:cs="Arial"/>
        </w:rPr>
        <w:t>3.8</w:t>
      </w:r>
    </w:p>
    <w:p w:rsidR="00640ACE" w:rsidRDefault="00640ACE" w:rsidP="009E1370">
      <w:pPr>
        <w:pStyle w:val="ListParagraph"/>
        <w:numPr>
          <w:ilvl w:val="0"/>
          <w:numId w:val="39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Relevant Coursework: </w:t>
      </w:r>
    </w:p>
    <w:p w:rsidR="00640ACE" w:rsidRPr="006C6933" w:rsidRDefault="00640ACE" w:rsidP="006C6933">
      <w:pPr>
        <w:ind w:left="720" w:firstLine="284"/>
        <w:rPr>
          <w:rFonts w:ascii="Arial" w:eastAsia="Times New Roman" w:hAnsi="Arial" w:cs="Arial"/>
        </w:rPr>
      </w:pPr>
      <w:r w:rsidRPr="006C6933">
        <w:rPr>
          <w:rFonts w:ascii="Arial" w:eastAsia="Times New Roman" w:hAnsi="Arial" w:cs="Arial"/>
        </w:rPr>
        <w:t>CIS 461 - Formal Method Software Engineer</w:t>
      </w:r>
      <w:r w:rsidR="006C6933">
        <w:rPr>
          <w:rFonts w:ascii="Arial" w:eastAsia="Times New Roman" w:hAnsi="Arial" w:cs="Arial"/>
        </w:rPr>
        <w:tab/>
      </w:r>
      <w:r w:rsidR="006C6933">
        <w:rPr>
          <w:rFonts w:ascii="Arial" w:eastAsia="Times New Roman" w:hAnsi="Arial" w:cs="Arial"/>
        </w:rPr>
        <w:tab/>
      </w:r>
      <w:r w:rsidR="006C6933" w:rsidRPr="006C6933">
        <w:rPr>
          <w:rFonts w:ascii="Arial" w:eastAsia="Times New Roman" w:hAnsi="Arial" w:cs="Arial"/>
        </w:rPr>
        <w:t>CIS 522 – Algorithm &amp; Complexity</w:t>
      </w:r>
    </w:p>
    <w:p w:rsidR="00640ACE" w:rsidRPr="006C6933" w:rsidRDefault="00640ACE" w:rsidP="006C6933">
      <w:pPr>
        <w:ind w:left="720" w:firstLine="284"/>
        <w:rPr>
          <w:rFonts w:ascii="Arial" w:eastAsia="Times New Roman" w:hAnsi="Arial" w:cs="Arial"/>
        </w:rPr>
      </w:pPr>
      <w:r w:rsidRPr="006C6933">
        <w:rPr>
          <w:rFonts w:ascii="Arial" w:eastAsia="Times New Roman" w:hAnsi="Arial" w:cs="Arial"/>
        </w:rPr>
        <w:t>CIS 532 - Software System Design</w:t>
      </w:r>
      <w:r w:rsidR="006C6933">
        <w:rPr>
          <w:rFonts w:ascii="Arial" w:eastAsia="Times New Roman" w:hAnsi="Arial" w:cs="Arial"/>
        </w:rPr>
        <w:tab/>
      </w:r>
      <w:r w:rsidR="006C6933">
        <w:rPr>
          <w:rFonts w:ascii="Arial" w:eastAsia="Times New Roman" w:hAnsi="Arial" w:cs="Arial"/>
        </w:rPr>
        <w:tab/>
      </w:r>
      <w:r w:rsidR="006C6933">
        <w:rPr>
          <w:rFonts w:ascii="Arial" w:eastAsia="Times New Roman" w:hAnsi="Arial" w:cs="Arial"/>
        </w:rPr>
        <w:tab/>
      </w:r>
      <w:r w:rsidR="006C6933">
        <w:rPr>
          <w:rFonts w:ascii="Arial" w:eastAsia="Times New Roman" w:hAnsi="Arial" w:cs="Arial"/>
        </w:rPr>
        <w:tab/>
      </w:r>
      <w:r w:rsidR="006C6933">
        <w:rPr>
          <w:rFonts w:ascii="Arial" w:eastAsia="Times New Roman" w:hAnsi="Arial" w:cs="Arial"/>
        </w:rPr>
        <w:tab/>
        <w:t>CIS 580 – Paradigmatic Software Dev</w:t>
      </w:r>
      <w:r w:rsidR="00853B34">
        <w:rPr>
          <w:rFonts w:ascii="Arial" w:eastAsia="Times New Roman" w:hAnsi="Arial" w:cs="Arial"/>
        </w:rPr>
        <w:t>.</w:t>
      </w:r>
    </w:p>
    <w:p w:rsidR="004C6E99" w:rsidRDefault="004C6E99" w:rsidP="00FD5947">
      <w:pPr>
        <w:rPr>
          <w:rFonts w:ascii="Arial" w:hAnsi="Arial" w:cs="Arial"/>
          <w:b/>
          <w:noProof/>
        </w:rPr>
      </w:pPr>
    </w:p>
    <w:p w:rsidR="00501AC7" w:rsidRPr="00501AC7" w:rsidRDefault="00501AC7" w:rsidP="00501AC7">
      <w:pPr>
        <w:ind w:left="284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Bachelor of Computer Science</w:t>
      </w:r>
      <w:r w:rsidR="002424C8">
        <w:rPr>
          <w:rFonts w:ascii="Arial" w:hAnsi="Arial" w:cs="Arial"/>
          <w:b/>
          <w:noProof/>
        </w:rPr>
        <w:t xml:space="preserve"> (Software Engineering)</w:t>
      </w:r>
      <w:r w:rsidR="002424C8">
        <w:rPr>
          <w:rFonts w:ascii="Arial" w:hAnsi="Arial" w:cs="Arial"/>
          <w:b/>
          <w:noProof/>
        </w:rPr>
        <w:tab/>
      </w:r>
      <w:r w:rsidR="002424C8">
        <w:rPr>
          <w:rFonts w:ascii="Arial" w:hAnsi="Arial" w:cs="Arial"/>
          <w:b/>
          <w:noProof/>
        </w:rPr>
        <w:tab/>
      </w:r>
      <w:r w:rsidR="002424C8">
        <w:rPr>
          <w:rFonts w:ascii="Arial" w:hAnsi="Arial" w:cs="Arial"/>
          <w:b/>
          <w:noProof/>
        </w:rPr>
        <w:tab/>
      </w:r>
      <w:r w:rsidR="002424C8">
        <w:rPr>
          <w:rFonts w:ascii="Arial" w:hAnsi="Arial" w:cs="Arial"/>
          <w:b/>
          <w:noProof/>
        </w:rPr>
        <w:tab/>
      </w:r>
      <w:r w:rsidR="002424C8">
        <w:rPr>
          <w:rFonts w:ascii="Arial" w:hAnsi="Arial" w:cs="Arial"/>
          <w:b/>
          <w:noProof/>
        </w:rPr>
        <w:tab/>
      </w:r>
      <w:r w:rsidR="002424C8"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 w:rsidR="009E1370">
        <w:rPr>
          <w:rFonts w:ascii="Arial" w:hAnsi="Arial" w:cs="Arial"/>
          <w:b/>
          <w:noProof/>
        </w:rPr>
        <w:t xml:space="preserve">      </w:t>
      </w:r>
      <w:r w:rsidR="009E1370">
        <w:rPr>
          <w:rFonts w:ascii="Arial" w:hAnsi="Arial" w:cs="Arial"/>
          <w:noProof/>
        </w:rPr>
        <w:t>April</w:t>
      </w:r>
      <w:r w:rsidRPr="00501AC7">
        <w:rPr>
          <w:rFonts w:ascii="Arial" w:hAnsi="Arial" w:cs="Arial"/>
          <w:noProof/>
        </w:rPr>
        <w:t xml:space="preserve"> 2012</w:t>
      </w:r>
    </w:p>
    <w:p w:rsidR="00501AC7" w:rsidRDefault="00501AC7" w:rsidP="00501AC7">
      <w:pPr>
        <w:ind w:firstLine="284"/>
        <w:rPr>
          <w:rFonts w:ascii="Arial" w:hAnsi="Arial" w:cs="Arial"/>
          <w:noProof/>
        </w:rPr>
      </w:pPr>
      <w:r w:rsidRPr="00501AC7">
        <w:rPr>
          <w:rFonts w:ascii="Arial" w:hAnsi="Arial" w:cs="Arial"/>
          <w:noProof/>
        </w:rPr>
        <w:t>ASIA PACIFIC UNIVERSITY – Kuala Lumpur, Malaysia</w:t>
      </w:r>
    </w:p>
    <w:p w:rsidR="00501AC7" w:rsidRDefault="00501AC7" w:rsidP="00501AC7">
      <w:pPr>
        <w:pStyle w:val="ListParagraph"/>
        <w:numPr>
          <w:ilvl w:val="0"/>
          <w:numId w:val="38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Imagine Cup Team on 2012, Volunteer</w:t>
      </w:r>
    </w:p>
    <w:p w:rsidR="00853B34" w:rsidRDefault="00853B34" w:rsidP="00853B34">
      <w:pPr>
        <w:pStyle w:val="ListParagraph"/>
        <w:numPr>
          <w:ilvl w:val="0"/>
          <w:numId w:val="3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Relevant Coursework: </w:t>
      </w:r>
    </w:p>
    <w:p w:rsidR="00853B34" w:rsidRDefault="00853B34" w:rsidP="00853B34">
      <w:pPr>
        <w:ind w:left="720" w:firstLine="2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CE00318-2 – Database and Web Database Systems</w:t>
      </w:r>
    </w:p>
    <w:p w:rsidR="004C6E99" w:rsidRPr="006C6933" w:rsidRDefault="00853B34" w:rsidP="004C6E99">
      <w:pPr>
        <w:ind w:left="720" w:firstLine="28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CE00362-3 – Design Patterns</w:t>
      </w:r>
    </w:p>
    <w:p w:rsidR="00BA2CEA" w:rsidRPr="00D4439A" w:rsidRDefault="00BA2CEA" w:rsidP="000B36D3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0"/>
        </w:tabs>
        <w:rPr>
          <w:rFonts w:ascii="Arial" w:hAnsi="Arial" w:cs="Arial"/>
        </w:rPr>
      </w:pPr>
    </w:p>
    <w:p w:rsidR="00BA2CEA" w:rsidRPr="00D4439A" w:rsidRDefault="00BA2CEA" w:rsidP="00B84152">
      <w:pPr>
        <w:pStyle w:val="Default"/>
        <w:rPr>
          <w:b/>
          <w:sz w:val="20"/>
          <w:szCs w:val="20"/>
        </w:rPr>
      </w:pPr>
    </w:p>
    <w:p w:rsidR="00221EAE" w:rsidRPr="00221EAE" w:rsidRDefault="00B86B76" w:rsidP="00221EAE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SKILLS AND </w:t>
      </w:r>
      <w:r w:rsidR="0015667E">
        <w:rPr>
          <w:rFonts w:ascii="Arial" w:hAnsi="Arial" w:cs="Arial"/>
          <w:b/>
          <w:bCs/>
        </w:rPr>
        <w:t>COMPETENCIES</w:t>
      </w:r>
    </w:p>
    <w:p w:rsidR="00221EAE" w:rsidRDefault="00221EAE" w:rsidP="00221EAE">
      <w:pPr>
        <w:ind w:left="284"/>
        <w:rPr>
          <w:rFonts w:ascii="Arial" w:hAnsi="Arial" w:cs="Arial"/>
          <w:b/>
          <w:bCs/>
        </w:rPr>
      </w:pPr>
    </w:p>
    <w:p w:rsidR="001E2766" w:rsidRPr="00221EAE" w:rsidRDefault="00B86B76" w:rsidP="00221EAE">
      <w:pPr>
        <w:ind w:left="28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Computer Skills</w:t>
      </w:r>
      <w:r w:rsidR="00AB62F9">
        <w:rPr>
          <w:rFonts w:ascii="Arial" w:hAnsi="Arial" w:cs="Arial"/>
          <w:b/>
          <w:bCs/>
        </w:rPr>
        <w:t>:</w:t>
      </w:r>
    </w:p>
    <w:p w:rsidR="00793384" w:rsidRPr="00D4439A" w:rsidRDefault="00853B34" w:rsidP="0015667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lang w:eastAsia="zh-CN"/>
        </w:rPr>
        <w:t>Has e</w:t>
      </w:r>
      <w:r w:rsidR="00C96723">
        <w:rPr>
          <w:rFonts w:ascii="Arial" w:hAnsi="Arial" w:cs="Arial"/>
          <w:color w:val="000000"/>
          <w:lang w:eastAsia="zh-CN"/>
        </w:rPr>
        <w:t>xperience p</w:t>
      </w:r>
      <w:r w:rsidR="00793384" w:rsidRPr="00D4439A">
        <w:rPr>
          <w:rFonts w:ascii="Arial" w:hAnsi="Arial" w:cs="Arial"/>
          <w:color w:val="000000"/>
          <w:lang w:eastAsia="zh-CN"/>
        </w:rPr>
        <w:t xml:space="preserve">rogramming in </w:t>
      </w:r>
      <w:r w:rsidR="000B36D3" w:rsidRPr="00D4439A">
        <w:rPr>
          <w:rFonts w:ascii="Arial" w:hAnsi="Arial" w:cs="Arial"/>
        </w:rPr>
        <w:t>Visual Basic</w:t>
      </w:r>
      <w:r w:rsidR="0096671A" w:rsidRPr="00D4439A">
        <w:rPr>
          <w:rFonts w:ascii="Arial" w:hAnsi="Arial" w:cs="Arial"/>
        </w:rPr>
        <w:t xml:space="preserve">, MYSQL, </w:t>
      </w:r>
      <w:r w:rsidR="00E52D9A" w:rsidRPr="00D4439A">
        <w:rPr>
          <w:rFonts w:ascii="Arial" w:hAnsi="Arial" w:cs="Arial"/>
        </w:rPr>
        <w:t>Java</w:t>
      </w:r>
      <w:r w:rsidR="004C6E99">
        <w:rPr>
          <w:rFonts w:ascii="Arial" w:hAnsi="Arial" w:cs="Arial"/>
        </w:rPr>
        <w:t>, Python,</w:t>
      </w:r>
      <w:r w:rsidR="000B36D3" w:rsidRPr="00D4439A">
        <w:rPr>
          <w:rFonts w:ascii="Arial" w:hAnsi="Arial" w:cs="Arial"/>
        </w:rPr>
        <w:t xml:space="preserve"> </w:t>
      </w:r>
      <w:r w:rsidR="00E52D9A" w:rsidRPr="00D4439A">
        <w:rPr>
          <w:rFonts w:ascii="Arial" w:hAnsi="Arial" w:cs="Arial"/>
        </w:rPr>
        <w:t xml:space="preserve">C, C++, HTML, </w:t>
      </w:r>
      <w:proofErr w:type="gramStart"/>
      <w:r w:rsidR="00E52D9A" w:rsidRPr="00D4439A">
        <w:rPr>
          <w:rFonts w:ascii="Arial" w:hAnsi="Arial" w:cs="Arial"/>
        </w:rPr>
        <w:t>CSS</w:t>
      </w:r>
      <w:proofErr w:type="gramEnd"/>
      <w:r w:rsidR="00E52D9A" w:rsidRPr="00D4439A">
        <w:rPr>
          <w:rFonts w:ascii="Arial" w:hAnsi="Arial" w:cs="Arial"/>
        </w:rPr>
        <w:t>.</w:t>
      </w:r>
      <w:r w:rsidR="00793384" w:rsidRPr="00D4439A">
        <w:rPr>
          <w:rFonts w:ascii="Arial" w:hAnsi="Arial" w:cs="Arial"/>
        </w:rPr>
        <w:t xml:space="preserve"> </w:t>
      </w:r>
    </w:p>
    <w:p w:rsidR="00793384" w:rsidRDefault="00853B34" w:rsidP="0015667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Has e</w:t>
      </w:r>
      <w:r w:rsidR="00B3273D">
        <w:rPr>
          <w:rFonts w:ascii="Arial" w:hAnsi="Arial" w:cs="Arial"/>
        </w:rPr>
        <w:t xml:space="preserve">xperience </w:t>
      </w:r>
      <w:r w:rsidR="0087197E">
        <w:rPr>
          <w:rFonts w:ascii="Arial" w:hAnsi="Arial" w:cs="Arial"/>
        </w:rPr>
        <w:t>with</w:t>
      </w:r>
      <w:r w:rsidR="00B3273D">
        <w:rPr>
          <w:rFonts w:ascii="Arial" w:hAnsi="Arial" w:cs="Arial"/>
        </w:rPr>
        <w:t xml:space="preserve"> some </w:t>
      </w:r>
      <w:r w:rsidR="00E90ECF">
        <w:rPr>
          <w:rFonts w:ascii="Arial" w:hAnsi="Arial" w:cs="Arial"/>
        </w:rPr>
        <w:t xml:space="preserve">Virtual Software: VMware, </w:t>
      </w:r>
      <w:proofErr w:type="spellStart"/>
      <w:r w:rsidR="00E90ECF">
        <w:rPr>
          <w:rFonts w:ascii="Arial" w:hAnsi="Arial" w:cs="Arial"/>
        </w:rPr>
        <w:t>VirtualBox</w:t>
      </w:r>
      <w:proofErr w:type="spellEnd"/>
      <w:r w:rsidR="00E90ECF">
        <w:rPr>
          <w:rFonts w:ascii="Arial" w:hAnsi="Arial" w:cs="Arial"/>
        </w:rPr>
        <w:t xml:space="preserve">, </w:t>
      </w:r>
      <w:proofErr w:type="spellStart"/>
      <w:r w:rsidR="00E90ECF">
        <w:rPr>
          <w:rFonts w:ascii="Arial" w:hAnsi="Arial" w:cs="Arial"/>
        </w:rPr>
        <w:t>etc</w:t>
      </w:r>
      <w:proofErr w:type="spellEnd"/>
    </w:p>
    <w:p w:rsidR="00853B34" w:rsidRPr="00D4439A" w:rsidRDefault="00853B34" w:rsidP="0015667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Familiar with Object</w:t>
      </w:r>
      <w:r w:rsidR="00502F1C">
        <w:rPr>
          <w:rFonts w:ascii="Arial" w:hAnsi="Arial" w:cs="Arial"/>
        </w:rPr>
        <w:t>-Oriented</w:t>
      </w:r>
      <w:r w:rsidR="0087197E">
        <w:rPr>
          <w:rFonts w:ascii="Arial" w:hAnsi="Arial" w:cs="Arial"/>
        </w:rPr>
        <w:t xml:space="preserve"> Concept, Turing Machine and implementation of</w:t>
      </w:r>
      <w:r w:rsidR="00502F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Design Pattern</w:t>
      </w:r>
    </w:p>
    <w:p w:rsidR="00BA2CEA" w:rsidRPr="00D4439A" w:rsidRDefault="00D12F7B" w:rsidP="0015667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Familiar with Image processing</w:t>
      </w:r>
      <w:r w:rsidR="0087197E">
        <w:rPr>
          <w:rFonts w:ascii="Arial" w:hAnsi="Arial" w:cs="Arial"/>
        </w:rPr>
        <w:t>, image transformation and pixel manipulation</w:t>
      </w:r>
      <w:r w:rsidR="004C6E99">
        <w:rPr>
          <w:rFonts w:ascii="Arial" w:hAnsi="Arial" w:cs="Arial"/>
        </w:rPr>
        <w:t xml:space="preserve">, </w:t>
      </w:r>
      <w:proofErr w:type="spellStart"/>
      <w:r w:rsidR="004C6E99">
        <w:rPr>
          <w:rFonts w:ascii="Arial" w:hAnsi="Arial" w:cs="Arial"/>
        </w:rPr>
        <w:t>OpenCV</w:t>
      </w:r>
      <w:proofErr w:type="spellEnd"/>
      <w:r w:rsidR="0087197E">
        <w:rPr>
          <w:rFonts w:ascii="Arial" w:hAnsi="Arial" w:cs="Arial"/>
        </w:rPr>
        <w:t xml:space="preserve"> with Java, C++</w:t>
      </w:r>
      <w:r w:rsidR="004C6E99">
        <w:rPr>
          <w:rFonts w:ascii="Arial" w:hAnsi="Arial" w:cs="Arial"/>
        </w:rPr>
        <w:t xml:space="preserve">, </w:t>
      </w:r>
    </w:p>
    <w:p w:rsidR="006160AE" w:rsidRPr="00D4439A" w:rsidRDefault="00D12F7B" w:rsidP="0015667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Familiar with </w:t>
      </w:r>
      <w:r w:rsidR="004C6E99">
        <w:rPr>
          <w:rFonts w:ascii="Arial" w:hAnsi="Arial" w:cs="Arial"/>
        </w:rPr>
        <w:t>UNIX/</w:t>
      </w:r>
      <w:r>
        <w:rPr>
          <w:rFonts w:ascii="Arial" w:hAnsi="Arial" w:cs="Arial"/>
        </w:rPr>
        <w:t>Linux</w:t>
      </w:r>
      <w:r w:rsidR="004C6E99">
        <w:rPr>
          <w:rFonts w:ascii="Arial" w:hAnsi="Arial" w:cs="Arial"/>
        </w:rPr>
        <w:t>,</w:t>
      </w:r>
      <w:r w:rsidR="004C6E99" w:rsidRPr="004C6E99">
        <w:rPr>
          <w:rFonts w:ascii="Arial" w:hAnsi="Arial" w:cs="Arial"/>
        </w:rPr>
        <w:t xml:space="preserve"> </w:t>
      </w:r>
      <w:r w:rsidR="004C6E99">
        <w:rPr>
          <w:rFonts w:ascii="Arial" w:hAnsi="Arial" w:cs="Arial"/>
        </w:rPr>
        <w:t xml:space="preserve">CentOS, Linux </w:t>
      </w:r>
      <w:r w:rsidR="0087197E">
        <w:rPr>
          <w:rFonts w:ascii="Arial" w:hAnsi="Arial" w:cs="Arial"/>
        </w:rPr>
        <w:t xml:space="preserve">basic shell description, procedure call, PIPE, </w:t>
      </w:r>
      <w:proofErr w:type="spellStart"/>
      <w:r w:rsidR="0087197E">
        <w:rPr>
          <w:rFonts w:ascii="Arial" w:hAnsi="Arial" w:cs="Arial"/>
        </w:rPr>
        <w:t>etc</w:t>
      </w:r>
      <w:proofErr w:type="spellEnd"/>
    </w:p>
    <w:p w:rsidR="001E2766" w:rsidRPr="00E90ECF" w:rsidRDefault="006160AE" w:rsidP="0015667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n-MY" w:eastAsia="zh-CN"/>
        </w:rPr>
      </w:pPr>
      <w:r w:rsidRPr="00E90ECF">
        <w:rPr>
          <w:rFonts w:ascii="Arial" w:hAnsi="Arial" w:cs="Arial"/>
        </w:rPr>
        <w:t>Know</w:t>
      </w:r>
      <w:r w:rsidR="00853B34">
        <w:rPr>
          <w:rFonts w:ascii="Arial" w:hAnsi="Arial" w:cs="Arial"/>
        </w:rPr>
        <w:t>s</w:t>
      </w:r>
      <w:r w:rsidRPr="00E90ECF">
        <w:rPr>
          <w:rFonts w:ascii="Arial" w:hAnsi="Arial" w:cs="Arial"/>
        </w:rPr>
        <w:t xml:space="preserve"> some basic configuration of PC</w:t>
      </w:r>
      <w:r w:rsidR="00853B34">
        <w:rPr>
          <w:rFonts w:ascii="Arial" w:hAnsi="Arial" w:cs="Arial"/>
        </w:rPr>
        <w:t xml:space="preserve"> hardware and can</w:t>
      </w:r>
      <w:r w:rsidR="00E90ECF" w:rsidRPr="00E90ECF">
        <w:rPr>
          <w:rFonts w:ascii="Arial" w:hAnsi="Arial" w:cs="Arial"/>
        </w:rPr>
        <w:t xml:space="preserve"> install the OS (Windows, Linux)</w:t>
      </w:r>
    </w:p>
    <w:p w:rsidR="00B86B76" w:rsidRDefault="00B86B76" w:rsidP="00221EAE">
      <w:pPr>
        <w:rPr>
          <w:rFonts w:ascii="Arial" w:hAnsi="Arial" w:cs="Arial"/>
          <w:color w:val="000000"/>
          <w:lang w:val="en-MY" w:eastAsia="zh-CN"/>
        </w:rPr>
      </w:pPr>
    </w:p>
    <w:p w:rsidR="00AB62F9" w:rsidRDefault="00AB62F9" w:rsidP="00221EAE">
      <w:pPr>
        <w:rPr>
          <w:rFonts w:ascii="Arial" w:hAnsi="Arial" w:cs="Arial"/>
        </w:rPr>
      </w:pPr>
      <w:r w:rsidRPr="00FD5947">
        <w:rPr>
          <w:rFonts w:ascii="Arial" w:hAnsi="Arial" w:cs="Arial"/>
          <w:b/>
        </w:rPr>
        <w:t>Technologies</w:t>
      </w:r>
      <w:r w:rsidRPr="00FD5947">
        <w:rPr>
          <w:rFonts w:ascii="Arial" w:hAnsi="Arial" w:cs="Arial"/>
        </w:rPr>
        <w:t xml:space="preserve">: </w:t>
      </w:r>
    </w:p>
    <w:p w:rsidR="00AB62F9" w:rsidRPr="00AB62F9" w:rsidRDefault="00AB62F9" w:rsidP="00AB62F9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AB62F9">
        <w:rPr>
          <w:rFonts w:ascii="Arial" w:hAnsi="Arial" w:cs="Arial"/>
        </w:rPr>
        <w:t xml:space="preserve">Microsoft Office Suite, Adobe Photoshop, </w:t>
      </w:r>
      <w:proofErr w:type="spellStart"/>
      <w:r w:rsidRPr="00AB62F9">
        <w:rPr>
          <w:rFonts w:ascii="Arial" w:hAnsi="Arial" w:cs="Arial"/>
        </w:rPr>
        <w:t>Quickbook</w:t>
      </w:r>
      <w:proofErr w:type="spellEnd"/>
      <w:r w:rsidRPr="00AB62F9">
        <w:rPr>
          <w:rFonts w:ascii="Arial" w:hAnsi="Arial" w:cs="Arial"/>
        </w:rPr>
        <w:t xml:space="preserve">, SQL, </w:t>
      </w:r>
      <w:proofErr w:type="spellStart"/>
      <w:r w:rsidRPr="00AB62F9">
        <w:rPr>
          <w:rFonts w:ascii="Arial" w:hAnsi="Arial" w:cs="Arial"/>
        </w:rPr>
        <w:t>GoogleDrive</w:t>
      </w:r>
      <w:proofErr w:type="spellEnd"/>
    </w:p>
    <w:p w:rsidR="00AB62F9" w:rsidRDefault="00AB62F9" w:rsidP="00AB62F9">
      <w:pPr>
        <w:rPr>
          <w:rFonts w:ascii="Arial" w:hAnsi="Arial" w:cs="Arial"/>
          <w:b/>
        </w:rPr>
      </w:pPr>
    </w:p>
    <w:p w:rsidR="00AB62F9" w:rsidRDefault="00AB62F9" w:rsidP="00AB62F9">
      <w:pPr>
        <w:rPr>
          <w:rFonts w:ascii="Arial" w:hAnsi="Arial" w:cs="Arial"/>
        </w:rPr>
      </w:pPr>
      <w:r w:rsidRPr="00FD5947">
        <w:rPr>
          <w:rFonts w:ascii="Arial" w:hAnsi="Arial" w:cs="Arial"/>
          <w:b/>
        </w:rPr>
        <w:t>Languages</w:t>
      </w:r>
      <w:r w:rsidRPr="00FD5947">
        <w:rPr>
          <w:rFonts w:ascii="Arial" w:hAnsi="Arial" w:cs="Arial"/>
        </w:rPr>
        <w:t xml:space="preserve">: </w:t>
      </w:r>
    </w:p>
    <w:p w:rsidR="00AB62F9" w:rsidRDefault="00AB62F9" w:rsidP="00AB62F9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Native - Mandarin</w:t>
      </w:r>
    </w:p>
    <w:p w:rsidR="00AB62F9" w:rsidRPr="00AB62F9" w:rsidRDefault="00AB62F9" w:rsidP="00AB62F9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AB62F9">
        <w:rPr>
          <w:rFonts w:ascii="Arial" w:hAnsi="Arial" w:cs="Arial"/>
        </w:rPr>
        <w:t xml:space="preserve">Fluent - English, Cantonese, Malay, </w:t>
      </w:r>
      <w:proofErr w:type="spellStart"/>
      <w:r w:rsidRPr="00AB62F9">
        <w:rPr>
          <w:rFonts w:ascii="Arial" w:hAnsi="Arial" w:cs="Arial"/>
        </w:rPr>
        <w:t>Hokkien</w:t>
      </w:r>
      <w:proofErr w:type="spellEnd"/>
      <w:r w:rsidRPr="00AB62F9">
        <w:rPr>
          <w:rFonts w:ascii="Arial" w:hAnsi="Arial" w:cs="Arial"/>
        </w:rPr>
        <w:t xml:space="preserve"> </w:t>
      </w:r>
    </w:p>
    <w:p w:rsidR="00AB62F9" w:rsidRDefault="00AB62F9" w:rsidP="00AB62F9">
      <w:pPr>
        <w:rPr>
          <w:rFonts w:ascii="Arial" w:hAnsi="Arial" w:cs="Arial"/>
          <w:b/>
        </w:rPr>
      </w:pPr>
    </w:p>
    <w:p w:rsidR="00AB62F9" w:rsidRDefault="00AB62F9" w:rsidP="00AB62F9">
      <w:pPr>
        <w:rPr>
          <w:rFonts w:ascii="Arial" w:hAnsi="Arial" w:cs="Arial"/>
          <w:b/>
        </w:rPr>
      </w:pPr>
      <w:r w:rsidRPr="00FD5947">
        <w:rPr>
          <w:rFonts w:ascii="Arial" w:hAnsi="Arial" w:cs="Arial"/>
          <w:b/>
        </w:rPr>
        <w:t>Other Information:</w:t>
      </w:r>
    </w:p>
    <w:p w:rsidR="00AB62F9" w:rsidRPr="008B527B" w:rsidRDefault="00AB62F9" w:rsidP="00AB62F9">
      <w:pPr>
        <w:pStyle w:val="ListParagraph"/>
        <w:numPr>
          <w:ilvl w:val="0"/>
          <w:numId w:val="46"/>
        </w:numPr>
        <w:rPr>
          <w:rFonts w:ascii="Arial" w:hAnsi="Arial" w:cs="Arial"/>
          <w:color w:val="000000"/>
        </w:rPr>
      </w:pPr>
      <w:r w:rsidRPr="00AB62F9">
        <w:rPr>
          <w:rFonts w:ascii="Arial" w:hAnsi="Arial" w:cs="Arial"/>
        </w:rPr>
        <w:t xml:space="preserve">Achieved </w:t>
      </w:r>
      <w:r w:rsidR="002424C8">
        <w:rPr>
          <w:rFonts w:ascii="Arial" w:hAnsi="Arial" w:cs="Arial"/>
        </w:rPr>
        <w:t>A-grade</w:t>
      </w:r>
      <w:r w:rsidRPr="00AB62F9">
        <w:rPr>
          <w:rFonts w:ascii="Arial" w:hAnsi="Arial" w:cs="Arial"/>
        </w:rPr>
        <w:t xml:space="preserve"> </w:t>
      </w:r>
      <w:r w:rsidR="002424C8">
        <w:rPr>
          <w:rFonts w:ascii="Arial" w:hAnsi="Arial" w:cs="Arial"/>
        </w:rPr>
        <w:t xml:space="preserve">result </w:t>
      </w:r>
      <w:r w:rsidRPr="00AB62F9">
        <w:rPr>
          <w:rFonts w:ascii="Arial" w:hAnsi="Arial" w:cs="Arial"/>
        </w:rPr>
        <w:t xml:space="preserve">in the </w:t>
      </w:r>
      <w:proofErr w:type="spellStart"/>
      <w:r w:rsidRPr="00AB62F9">
        <w:rPr>
          <w:rFonts w:ascii="Arial" w:hAnsi="Arial" w:cs="Arial"/>
        </w:rPr>
        <w:t>MITx</w:t>
      </w:r>
      <w:proofErr w:type="spellEnd"/>
      <w:r w:rsidRPr="00AB62F9">
        <w:rPr>
          <w:rFonts w:ascii="Arial" w:hAnsi="Arial" w:cs="Arial"/>
        </w:rPr>
        <w:t xml:space="preserve"> courses in </w:t>
      </w:r>
      <w:proofErr w:type="spellStart"/>
      <w:r w:rsidRPr="00AB62F9">
        <w:rPr>
          <w:rFonts w:ascii="Arial" w:hAnsi="Arial" w:cs="Arial"/>
        </w:rPr>
        <w:t>edX</w:t>
      </w:r>
      <w:proofErr w:type="spellEnd"/>
      <w:r w:rsidRPr="00AB62F9">
        <w:rPr>
          <w:rFonts w:ascii="Arial" w:hAnsi="Arial" w:cs="Arial"/>
        </w:rPr>
        <w:t xml:space="preserve"> (introduction to python programming)</w:t>
      </w:r>
    </w:p>
    <w:p w:rsidR="008B527B" w:rsidRPr="00AB62F9" w:rsidRDefault="008B527B" w:rsidP="00AB62F9">
      <w:pPr>
        <w:pStyle w:val="ListParagraph"/>
        <w:numPr>
          <w:ilvl w:val="0"/>
          <w:numId w:val="46"/>
        </w:numPr>
        <w:rPr>
          <w:rFonts w:ascii="Arial" w:hAnsi="Arial" w:cs="Arial"/>
          <w:color w:val="000000"/>
        </w:rPr>
      </w:pPr>
      <w:r>
        <w:rPr>
          <w:rFonts w:ascii="Arial" w:hAnsi="Arial" w:cs="Arial"/>
        </w:rPr>
        <w:t>Completed 3</w:t>
      </w:r>
      <w:r w:rsidR="00915E26">
        <w:rPr>
          <w:rFonts w:ascii="Arial" w:hAnsi="Arial" w:cs="Arial"/>
        </w:rPr>
        <w:t>-month Java Core training at CCG Resources</w:t>
      </w:r>
    </w:p>
    <w:p w:rsidR="00AB62F9" w:rsidRPr="00AB62F9" w:rsidRDefault="00AB62F9" w:rsidP="00221EAE">
      <w:pPr>
        <w:rPr>
          <w:rFonts w:ascii="Arial" w:hAnsi="Arial" w:cs="Arial"/>
          <w:color w:val="000000"/>
          <w:lang w:eastAsia="zh-CN"/>
        </w:rPr>
      </w:pPr>
    </w:p>
    <w:p w:rsidR="00221EAE" w:rsidRPr="00B86B76" w:rsidRDefault="00221EAE" w:rsidP="00221EAE">
      <w:pPr>
        <w:rPr>
          <w:rFonts w:ascii="Arial" w:hAnsi="Arial" w:cs="Arial"/>
        </w:rPr>
      </w:pPr>
    </w:p>
    <w:p w:rsidR="00B86B76" w:rsidRPr="00D4439A" w:rsidRDefault="000A0198" w:rsidP="00B86B76">
      <w:pPr>
        <w:pBdr>
          <w:bottom w:val="single" w:sz="4" w:space="1" w:color="auto"/>
        </w:pBdr>
        <w:rPr>
          <w:rFonts w:ascii="Arial" w:hAnsi="Arial" w:cs="Arial"/>
        </w:rPr>
      </w:pPr>
      <w:r w:rsidRPr="000A0198">
        <w:rPr>
          <w:rFonts w:ascii="Arial" w:hAnsi="Arial" w:cs="Arial"/>
          <w:b/>
          <w:bCs/>
        </w:rPr>
        <w:t>PAST</w:t>
      </w:r>
      <w:r w:rsidR="00D12F7B">
        <w:rPr>
          <w:rFonts w:ascii="Arial" w:hAnsi="Arial" w:cs="Arial"/>
          <w:b/>
          <w:bCs/>
        </w:rPr>
        <w:t xml:space="preserve"> </w:t>
      </w:r>
      <w:r w:rsidR="00B86B76">
        <w:rPr>
          <w:rFonts w:ascii="Arial" w:hAnsi="Arial" w:cs="Arial"/>
          <w:b/>
          <w:bCs/>
        </w:rPr>
        <w:t>PROJECT</w:t>
      </w:r>
      <w:r w:rsidR="00853B34">
        <w:rPr>
          <w:rFonts w:ascii="Arial" w:hAnsi="Arial" w:cs="Arial"/>
          <w:b/>
          <w:bCs/>
        </w:rPr>
        <w:t>S</w:t>
      </w:r>
    </w:p>
    <w:p w:rsidR="00B86B76" w:rsidRDefault="00B86B76" w:rsidP="00B86B76">
      <w:pPr>
        <w:pStyle w:val="Default"/>
        <w:rPr>
          <w:b/>
          <w:sz w:val="20"/>
          <w:szCs w:val="20"/>
        </w:rPr>
      </w:pPr>
    </w:p>
    <w:p w:rsidR="00E90ECF" w:rsidRDefault="00E90ECF" w:rsidP="008C41F5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3D game on Unity – </w:t>
      </w:r>
      <w:r w:rsidRPr="00B3273D">
        <w:rPr>
          <w:sz w:val="20"/>
          <w:szCs w:val="20"/>
        </w:rPr>
        <w:t xml:space="preserve">Developed a 3D </w:t>
      </w:r>
      <w:r w:rsidR="00221EAE">
        <w:rPr>
          <w:sz w:val="20"/>
          <w:szCs w:val="20"/>
        </w:rPr>
        <w:t xml:space="preserve">top-down Adventure style </w:t>
      </w:r>
      <w:r w:rsidRPr="00B3273D">
        <w:rPr>
          <w:sz w:val="20"/>
          <w:szCs w:val="20"/>
        </w:rPr>
        <w:t>game with Unity platform</w:t>
      </w:r>
      <w:r w:rsidR="00B3273D" w:rsidRPr="00B3273D">
        <w:rPr>
          <w:sz w:val="20"/>
          <w:szCs w:val="20"/>
        </w:rPr>
        <w:t xml:space="preserve">. </w:t>
      </w:r>
      <w:r w:rsidR="00221EAE">
        <w:rPr>
          <w:sz w:val="20"/>
          <w:szCs w:val="20"/>
        </w:rPr>
        <w:t xml:space="preserve">Actions in the game </w:t>
      </w:r>
      <w:r w:rsidR="00B3273D" w:rsidRPr="00B3273D">
        <w:rPr>
          <w:sz w:val="20"/>
          <w:szCs w:val="20"/>
        </w:rPr>
        <w:t>compiled</w:t>
      </w:r>
      <w:r w:rsidRPr="00B3273D">
        <w:rPr>
          <w:sz w:val="20"/>
          <w:szCs w:val="20"/>
        </w:rPr>
        <w:t xml:space="preserve"> by C# script</w:t>
      </w:r>
      <w:r w:rsidR="00C2247E">
        <w:rPr>
          <w:sz w:val="20"/>
          <w:szCs w:val="20"/>
        </w:rPr>
        <w:t xml:space="preserve"> and Unity</w:t>
      </w:r>
      <w:r w:rsidRPr="00B3273D">
        <w:rPr>
          <w:sz w:val="20"/>
          <w:szCs w:val="20"/>
        </w:rPr>
        <w:t xml:space="preserve">. </w:t>
      </w:r>
      <w:r w:rsidR="00221EAE">
        <w:rPr>
          <w:sz w:val="20"/>
          <w:szCs w:val="20"/>
        </w:rPr>
        <w:t>T</w:t>
      </w:r>
      <w:r w:rsidR="00C2247E">
        <w:rPr>
          <w:sz w:val="20"/>
          <w:szCs w:val="20"/>
        </w:rPr>
        <w:t>he game was</w:t>
      </w:r>
      <w:r w:rsidR="00B3273D" w:rsidRPr="00B3273D">
        <w:rPr>
          <w:sz w:val="20"/>
          <w:szCs w:val="20"/>
        </w:rPr>
        <w:t xml:space="preserve"> fully functi</w:t>
      </w:r>
      <w:r w:rsidR="00853B34">
        <w:rPr>
          <w:sz w:val="20"/>
          <w:szCs w:val="20"/>
        </w:rPr>
        <w:t>onal</w:t>
      </w:r>
      <w:r w:rsidR="00221EAE">
        <w:rPr>
          <w:sz w:val="20"/>
          <w:szCs w:val="20"/>
        </w:rPr>
        <w:t xml:space="preserve"> with a </w:t>
      </w:r>
      <w:r w:rsidR="00B3273D" w:rsidRPr="00B3273D">
        <w:rPr>
          <w:sz w:val="20"/>
          <w:szCs w:val="20"/>
        </w:rPr>
        <w:t xml:space="preserve">storyline, </w:t>
      </w:r>
      <w:r w:rsidR="00221EAE">
        <w:rPr>
          <w:sz w:val="20"/>
          <w:szCs w:val="20"/>
        </w:rPr>
        <w:t xml:space="preserve">difficulty </w:t>
      </w:r>
      <w:r w:rsidR="00B3273D" w:rsidRPr="00B3273D">
        <w:rPr>
          <w:sz w:val="20"/>
          <w:szCs w:val="20"/>
        </w:rPr>
        <w:t>levels</w:t>
      </w:r>
      <w:r w:rsidR="00B22B1D">
        <w:rPr>
          <w:sz w:val="20"/>
          <w:szCs w:val="20"/>
        </w:rPr>
        <w:t>, music and sound effects</w:t>
      </w:r>
      <w:r w:rsidR="00B3273D" w:rsidRPr="00B3273D">
        <w:rPr>
          <w:sz w:val="20"/>
          <w:szCs w:val="20"/>
        </w:rPr>
        <w:t>.</w:t>
      </w:r>
    </w:p>
    <w:p w:rsidR="00B3273D" w:rsidRDefault="00B3273D" w:rsidP="00B3273D">
      <w:pPr>
        <w:pStyle w:val="Default"/>
        <w:ind w:left="720"/>
        <w:rPr>
          <w:b/>
          <w:sz w:val="20"/>
          <w:szCs w:val="20"/>
        </w:rPr>
      </w:pPr>
    </w:p>
    <w:p w:rsidR="00853B34" w:rsidRPr="00853B34" w:rsidRDefault="00B86B76" w:rsidP="002424C8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Library Management System </w:t>
      </w:r>
      <w:r w:rsidRPr="00DE71CA">
        <w:rPr>
          <w:sz w:val="20"/>
          <w:szCs w:val="20"/>
        </w:rPr>
        <w:t xml:space="preserve">– </w:t>
      </w:r>
      <w:r w:rsidR="000A0198" w:rsidRPr="000A0198">
        <w:rPr>
          <w:sz w:val="20"/>
          <w:szCs w:val="20"/>
        </w:rPr>
        <w:t>Developed a Library Management System (LMS) i</w:t>
      </w:r>
      <w:r w:rsidRPr="000A0198">
        <w:rPr>
          <w:sz w:val="20"/>
          <w:szCs w:val="20"/>
        </w:rPr>
        <w:t>mplement</w:t>
      </w:r>
      <w:r w:rsidR="000A0198" w:rsidRPr="000A0198">
        <w:rPr>
          <w:sz w:val="20"/>
          <w:szCs w:val="20"/>
        </w:rPr>
        <w:t>ed</w:t>
      </w:r>
      <w:r w:rsidRPr="00DE71CA">
        <w:rPr>
          <w:sz w:val="20"/>
          <w:szCs w:val="20"/>
        </w:rPr>
        <w:t xml:space="preserve"> with VB.NET platform and integrated with </w:t>
      </w:r>
      <w:r>
        <w:rPr>
          <w:sz w:val="20"/>
          <w:szCs w:val="20"/>
        </w:rPr>
        <w:t>MYSQL</w:t>
      </w:r>
      <w:r w:rsidRPr="00DE71CA">
        <w:rPr>
          <w:sz w:val="20"/>
          <w:szCs w:val="20"/>
        </w:rPr>
        <w:t xml:space="preserve"> Database. The </w:t>
      </w:r>
      <w:r w:rsidR="001F7DF4">
        <w:rPr>
          <w:sz w:val="20"/>
          <w:szCs w:val="20"/>
        </w:rPr>
        <w:t>LMS</w:t>
      </w:r>
      <w:r w:rsidR="000A0198">
        <w:rPr>
          <w:sz w:val="20"/>
          <w:szCs w:val="20"/>
        </w:rPr>
        <w:t xml:space="preserve"> </w:t>
      </w:r>
      <w:r w:rsidRPr="00DE71CA">
        <w:rPr>
          <w:sz w:val="20"/>
          <w:szCs w:val="20"/>
        </w:rPr>
        <w:t xml:space="preserve">included features such as rent, </w:t>
      </w:r>
      <w:r w:rsidRPr="00DE71CA">
        <w:rPr>
          <w:sz w:val="20"/>
          <w:szCs w:val="20"/>
        </w:rPr>
        <w:lastRenderedPageBreak/>
        <w:t>return, inventory check, mon</w:t>
      </w:r>
      <w:r w:rsidR="00853B34">
        <w:rPr>
          <w:sz w:val="20"/>
          <w:szCs w:val="20"/>
        </w:rPr>
        <w:t xml:space="preserve">itoring, chat room, ranking, etc. </w:t>
      </w:r>
      <w:r w:rsidR="00221EAE">
        <w:rPr>
          <w:sz w:val="20"/>
          <w:szCs w:val="20"/>
        </w:rPr>
        <w:t xml:space="preserve">Concepts from </w:t>
      </w:r>
      <w:r w:rsidR="00E90ECF">
        <w:rPr>
          <w:sz w:val="20"/>
          <w:szCs w:val="20"/>
        </w:rPr>
        <w:t>Object-Oriented</w:t>
      </w:r>
      <w:r w:rsidR="00221EAE">
        <w:rPr>
          <w:sz w:val="20"/>
          <w:szCs w:val="20"/>
        </w:rPr>
        <w:t xml:space="preserve"> were applied</w:t>
      </w:r>
      <w:r w:rsidR="001F7DF4">
        <w:rPr>
          <w:sz w:val="20"/>
          <w:szCs w:val="20"/>
        </w:rPr>
        <w:t xml:space="preserve"> </w:t>
      </w:r>
      <w:r w:rsidR="000A0198" w:rsidRPr="001F7DF4">
        <w:rPr>
          <w:sz w:val="20"/>
          <w:szCs w:val="20"/>
        </w:rPr>
        <w:t>to allow different levels of access based on user identity.</w:t>
      </w:r>
    </w:p>
    <w:p w:rsidR="006C6933" w:rsidRPr="006C6933" w:rsidRDefault="006C6933" w:rsidP="00701A5F">
      <w:pPr>
        <w:rPr>
          <w:rFonts w:ascii="Arial" w:hAnsi="Arial" w:cs="Arial"/>
          <w:b/>
        </w:rPr>
      </w:pPr>
    </w:p>
    <w:p w:rsidR="00221EAE" w:rsidRPr="00221EAE" w:rsidRDefault="00C96723" w:rsidP="00221E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EMPLOYMENT</w:t>
      </w:r>
      <w:r w:rsidR="00B3273D">
        <w:rPr>
          <w:rFonts w:ascii="Arial" w:hAnsi="Arial" w:cs="Arial"/>
          <w:b/>
        </w:rPr>
        <w:t xml:space="preserve"> HISTORY</w:t>
      </w:r>
    </w:p>
    <w:p w:rsidR="00221EAE" w:rsidRDefault="00221EAE" w:rsidP="00701A5F">
      <w:pPr>
        <w:pBdr>
          <w:top w:val="single" w:sz="4" w:space="0" w:color="auto"/>
        </w:pBdr>
        <w:jc w:val="both"/>
        <w:rPr>
          <w:rFonts w:ascii="Arial" w:eastAsia="Times New Roman" w:hAnsi="Arial" w:cs="Arial"/>
          <w:b/>
        </w:rPr>
      </w:pPr>
    </w:p>
    <w:p w:rsidR="00563E7F" w:rsidRDefault="00563E7F" w:rsidP="00701A5F">
      <w:pPr>
        <w:pBdr>
          <w:top w:val="single" w:sz="4" w:space="0" w:color="auto"/>
        </w:pBdr>
        <w:jc w:val="both"/>
        <w:rPr>
          <w:rFonts w:ascii="Arial" w:eastAsia="Times New Roman" w:hAnsi="Arial" w:cs="Arial"/>
        </w:rPr>
      </w:pPr>
      <w:r w:rsidRPr="00563E7F">
        <w:rPr>
          <w:rFonts w:ascii="Arial" w:hAnsi="Arial" w:cs="Arial"/>
          <w:b/>
        </w:rPr>
        <w:t>Life Memories Corporation</w:t>
      </w:r>
      <w:r>
        <w:rPr>
          <w:rFonts w:ascii="Arial" w:eastAsia="Times New Roman" w:hAnsi="Arial" w:cs="Arial"/>
          <w:b/>
        </w:rPr>
        <w:t xml:space="preserve"> – Fl</w:t>
      </w:r>
      <w:r w:rsidR="0040034D">
        <w:rPr>
          <w:rFonts w:ascii="Arial" w:eastAsia="Times New Roman" w:hAnsi="Arial" w:cs="Arial"/>
          <w:b/>
        </w:rPr>
        <w:t xml:space="preserve">orida, US </w:t>
      </w:r>
      <w:proofErr w:type="gramStart"/>
      <w:r w:rsidR="0040034D">
        <w:rPr>
          <w:rFonts w:ascii="Arial" w:eastAsia="Times New Roman" w:hAnsi="Arial" w:cs="Arial"/>
          <w:b/>
        </w:rPr>
        <w:t>( Internship</w:t>
      </w:r>
      <w:proofErr w:type="gramEnd"/>
      <w:r w:rsidR="0040034D">
        <w:rPr>
          <w:rFonts w:ascii="Arial" w:eastAsia="Times New Roman" w:hAnsi="Arial" w:cs="Arial"/>
          <w:b/>
        </w:rPr>
        <w:t xml:space="preserve"> )</w:t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>
        <w:rPr>
          <w:rFonts w:ascii="Arial" w:eastAsia="Times New Roman" w:hAnsi="Arial" w:cs="Arial"/>
          <w:b/>
        </w:rPr>
        <w:tab/>
      </w:r>
      <w:r w:rsidR="0040034D">
        <w:rPr>
          <w:rFonts w:ascii="Arial" w:eastAsia="Times New Roman" w:hAnsi="Arial" w:cs="Arial"/>
          <w:b/>
        </w:rPr>
        <w:tab/>
      </w:r>
      <w:r w:rsidRPr="00563E7F">
        <w:rPr>
          <w:rFonts w:ascii="Arial" w:eastAsia="Times New Roman" w:hAnsi="Arial" w:cs="Arial"/>
        </w:rPr>
        <w:t>Jun 2015 – Sep 2015</w:t>
      </w:r>
    </w:p>
    <w:p w:rsidR="00563E7F" w:rsidRDefault="00563E7F" w:rsidP="00701A5F">
      <w:pPr>
        <w:pBdr>
          <w:top w:val="single" w:sz="4" w:space="0" w:color="auto"/>
        </w:pBdr>
        <w:jc w:val="both"/>
        <w:rPr>
          <w:rFonts w:ascii="Arial" w:eastAsia="Times New Roman" w:hAnsi="Arial" w:cs="Arial"/>
          <w:i/>
        </w:rPr>
      </w:pPr>
      <w:r>
        <w:rPr>
          <w:rFonts w:ascii="Arial" w:eastAsia="Times New Roman" w:hAnsi="Arial" w:cs="Arial"/>
          <w:i/>
        </w:rPr>
        <w:t>Mobile Application development</w:t>
      </w:r>
    </w:p>
    <w:p w:rsidR="00563E7F" w:rsidRDefault="00563E7F" w:rsidP="00701A5F">
      <w:pPr>
        <w:pBdr>
          <w:top w:val="single" w:sz="4" w:space="0" w:color="auto"/>
        </w:pBdr>
        <w:jc w:val="both"/>
        <w:rPr>
          <w:rFonts w:ascii="Arial" w:eastAsia="Times New Roman" w:hAnsi="Arial" w:cs="Arial"/>
          <w:b/>
        </w:rPr>
      </w:pPr>
    </w:p>
    <w:p w:rsidR="00563E7F" w:rsidRDefault="00563E7F" w:rsidP="00701A5F">
      <w:pPr>
        <w:pBdr>
          <w:top w:val="single" w:sz="4" w:space="0" w:color="auto"/>
        </w:pBdr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App Developer</w:t>
      </w:r>
    </w:p>
    <w:p w:rsidR="0040034D" w:rsidRDefault="0040034D" w:rsidP="00701A5F">
      <w:pPr>
        <w:pBdr>
          <w:top w:val="single" w:sz="4" w:space="0" w:color="auto"/>
        </w:pBdr>
        <w:jc w:val="both"/>
        <w:rPr>
          <w:rFonts w:ascii="Arial" w:eastAsia="Times New Roman" w:hAnsi="Arial" w:cs="Arial"/>
          <w:b/>
        </w:rPr>
      </w:pPr>
    </w:p>
    <w:p w:rsidR="0040034D" w:rsidRPr="0040034D" w:rsidRDefault="0040034D" w:rsidP="0040034D">
      <w:pPr>
        <w:pStyle w:val="ListParagraph"/>
        <w:numPr>
          <w:ilvl w:val="0"/>
          <w:numId w:val="46"/>
        </w:numPr>
        <w:jc w:val="both"/>
        <w:rPr>
          <w:rFonts w:ascii="Arial" w:eastAsia="Times New Roman" w:hAnsi="Arial" w:cs="Arial"/>
        </w:rPr>
      </w:pPr>
      <w:r w:rsidRPr="0040034D">
        <w:rPr>
          <w:rFonts w:ascii="Arial" w:eastAsia="Times New Roman" w:hAnsi="Arial" w:cs="Arial"/>
        </w:rPr>
        <w:t xml:space="preserve">Follow an Agile scrum project methodology to deploy software </w:t>
      </w:r>
    </w:p>
    <w:p w:rsidR="0040034D" w:rsidRPr="0040034D" w:rsidRDefault="0040034D" w:rsidP="0040034D">
      <w:pPr>
        <w:pStyle w:val="ListParagraph"/>
        <w:numPr>
          <w:ilvl w:val="0"/>
          <w:numId w:val="46"/>
        </w:numPr>
        <w:jc w:val="both"/>
        <w:rPr>
          <w:rFonts w:ascii="Arial" w:eastAsia="Times New Roman" w:hAnsi="Arial" w:cs="Arial"/>
        </w:rPr>
      </w:pPr>
      <w:r w:rsidRPr="0040034D">
        <w:rPr>
          <w:rFonts w:ascii="Arial" w:eastAsia="Times New Roman" w:hAnsi="Arial" w:cs="Arial"/>
        </w:rPr>
        <w:t xml:space="preserve">Connect mobile application to web application </w:t>
      </w:r>
    </w:p>
    <w:p w:rsidR="0040034D" w:rsidRPr="0040034D" w:rsidRDefault="0040034D" w:rsidP="0040034D">
      <w:pPr>
        <w:pStyle w:val="ListParagraph"/>
        <w:numPr>
          <w:ilvl w:val="0"/>
          <w:numId w:val="46"/>
        </w:numPr>
        <w:jc w:val="both"/>
        <w:rPr>
          <w:rFonts w:ascii="Arial" w:eastAsia="Times New Roman" w:hAnsi="Arial" w:cs="Arial"/>
        </w:rPr>
      </w:pPr>
      <w:r w:rsidRPr="0040034D">
        <w:rPr>
          <w:rFonts w:ascii="Arial" w:eastAsia="Times New Roman" w:hAnsi="Arial" w:cs="Arial"/>
        </w:rPr>
        <w:t xml:space="preserve">Work with performance and measuring resources from mobile and web platforms </w:t>
      </w:r>
    </w:p>
    <w:p w:rsidR="0040034D" w:rsidRPr="0040034D" w:rsidRDefault="0040034D" w:rsidP="0040034D">
      <w:pPr>
        <w:pStyle w:val="ListParagraph"/>
        <w:numPr>
          <w:ilvl w:val="0"/>
          <w:numId w:val="46"/>
        </w:numPr>
        <w:jc w:val="both"/>
        <w:rPr>
          <w:rFonts w:ascii="Arial" w:eastAsia="Times New Roman" w:hAnsi="Arial" w:cs="Arial"/>
        </w:rPr>
      </w:pPr>
      <w:r w:rsidRPr="0040034D">
        <w:rPr>
          <w:rFonts w:ascii="Arial" w:eastAsia="Times New Roman" w:hAnsi="Arial" w:cs="Arial"/>
        </w:rPr>
        <w:t xml:space="preserve">Work with cloud integrator to ensure that data is secure and packets are not lost </w:t>
      </w:r>
    </w:p>
    <w:p w:rsidR="0040034D" w:rsidRPr="0040034D" w:rsidRDefault="0040034D" w:rsidP="0040034D">
      <w:pPr>
        <w:pStyle w:val="ListParagraph"/>
        <w:numPr>
          <w:ilvl w:val="0"/>
          <w:numId w:val="46"/>
        </w:numPr>
        <w:jc w:val="both"/>
        <w:rPr>
          <w:rFonts w:ascii="Arial" w:eastAsia="Times New Roman" w:hAnsi="Arial" w:cs="Arial"/>
        </w:rPr>
      </w:pPr>
      <w:r w:rsidRPr="0040034D">
        <w:rPr>
          <w:rFonts w:ascii="Arial" w:eastAsia="Times New Roman" w:hAnsi="Arial" w:cs="Arial"/>
        </w:rPr>
        <w:t xml:space="preserve">Work with vendors and team to ensure that all portions of the software are communicating as designed </w:t>
      </w:r>
    </w:p>
    <w:p w:rsidR="0040034D" w:rsidRPr="0040034D" w:rsidRDefault="0040034D" w:rsidP="0040034D">
      <w:pPr>
        <w:pStyle w:val="ListParagraph"/>
        <w:numPr>
          <w:ilvl w:val="0"/>
          <w:numId w:val="46"/>
        </w:numPr>
        <w:jc w:val="both"/>
        <w:rPr>
          <w:rFonts w:ascii="Arial" w:eastAsia="Times New Roman" w:hAnsi="Arial" w:cs="Arial"/>
        </w:rPr>
      </w:pPr>
      <w:r w:rsidRPr="0040034D">
        <w:rPr>
          <w:rFonts w:ascii="Arial" w:eastAsia="Times New Roman" w:hAnsi="Arial" w:cs="Arial"/>
        </w:rPr>
        <w:t xml:space="preserve">Work with graphic designers to ensure the GUI is built as specified </w:t>
      </w:r>
    </w:p>
    <w:p w:rsidR="0040034D" w:rsidRDefault="0040034D" w:rsidP="0040034D">
      <w:pPr>
        <w:jc w:val="both"/>
        <w:rPr>
          <w:rFonts w:ascii="Arial" w:eastAsia="Times New Roman" w:hAnsi="Arial" w:cs="Arial"/>
        </w:rPr>
      </w:pPr>
    </w:p>
    <w:p w:rsidR="0040034D" w:rsidRPr="0040034D" w:rsidRDefault="0040034D" w:rsidP="0040034D">
      <w:pPr>
        <w:jc w:val="both"/>
        <w:rPr>
          <w:rFonts w:ascii="Arial" w:eastAsia="Times New Roman" w:hAnsi="Arial" w:cs="Arial"/>
        </w:rPr>
      </w:pPr>
    </w:p>
    <w:p w:rsidR="00701A5F" w:rsidRPr="000A0198" w:rsidRDefault="00701A5F" w:rsidP="0040034D">
      <w:pPr>
        <w:jc w:val="both"/>
        <w:rPr>
          <w:rFonts w:ascii="Arial" w:hAnsi="Arial" w:cs="Arial"/>
          <w:bCs/>
          <w:i/>
        </w:rPr>
      </w:pPr>
      <w:proofErr w:type="spellStart"/>
      <w:r w:rsidRPr="00D4439A">
        <w:rPr>
          <w:rFonts w:ascii="Arial" w:eastAsia="Times New Roman" w:hAnsi="Arial" w:cs="Arial"/>
          <w:b/>
        </w:rPr>
        <w:t>Dynatel</w:t>
      </w:r>
      <w:proofErr w:type="spellEnd"/>
      <w:r w:rsidRPr="00D4439A">
        <w:rPr>
          <w:rFonts w:ascii="Arial" w:eastAsia="Times New Roman" w:hAnsi="Arial" w:cs="Arial"/>
          <w:b/>
        </w:rPr>
        <w:t xml:space="preserve"> SDN. BHD.</w:t>
      </w:r>
      <w:r w:rsidR="000A4240">
        <w:rPr>
          <w:rFonts w:ascii="Arial" w:eastAsia="Times New Roman" w:hAnsi="Arial" w:cs="Arial"/>
          <w:b/>
        </w:rPr>
        <w:t xml:space="preserve"> – Kuala Lumpur, Malaysia</w:t>
      </w:r>
      <w:r w:rsidR="000A4240">
        <w:rPr>
          <w:rFonts w:ascii="Arial" w:eastAsia="Times New Roman" w:hAnsi="Arial" w:cs="Arial"/>
          <w:b/>
        </w:rPr>
        <w:tab/>
      </w:r>
      <w:r w:rsidR="000A4240">
        <w:rPr>
          <w:rFonts w:ascii="Arial" w:eastAsia="Times New Roman" w:hAnsi="Arial" w:cs="Arial"/>
          <w:b/>
        </w:rPr>
        <w:tab/>
      </w:r>
      <w:r w:rsidR="000A4240">
        <w:rPr>
          <w:rFonts w:ascii="Arial" w:eastAsia="Times New Roman" w:hAnsi="Arial" w:cs="Arial"/>
          <w:b/>
        </w:rPr>
        <w:tab/>
      </w:r>
      <w:r w:rsidR="000A4240">
        <w:rPr>
          <w:rFonts w:ascii="Arial" w:eastAsia="Times New Roman" w:hAnsi="Arial" w:cs="Arial"/>
          <w:b/>
        </w:rPr>
        <w:tab/>
      </w:r>
      <w:r w:rsidR="000A4240">
        <w:rPr>
          <w:rFonts w:ascii="Arial" w:eastAsia="Times New Roman" w:hAnsi="Arial" w:cs="Arial"/>
          <w:b/>
        </w:rPr>
        <w:tab/>
      </w:r>
      <w:r w:rsidR="000A4240">
        <w:rPr>
          <w:rFonts w:ascii="Arial" w:eastAsia="Times New Roman" w:hAnsi="Arial" w:cs="Arial"/>
          <w:b/>
        </w:rPr>
        <w:tab/>
      </w:r>
      <w:r w:rsidR="000A4240">
        <w:rPr>
          <w:rFonts w:ascii="Arial" w:eastAsia="Times New Roman" w:hAnsi="Arial" w:cs="Arial"/>
          <w:b/>
        </w:rPr>
        <w:tab/>
      </w:r>
      <w:r w:rsidR="000A4240">
        <w:rPr>
          <w:rFonts w:ascii="Arial" w:eastAsia="Times New Roman" w:hAnsi="Arial" w:cs="Arial"/>
          <w:b/>
        </w:rPr>
        <w:tab/>
      </w:r>
      <w:r w:rsidR="000A4240">
        <w:rPr>
          <w:rFonts w:ascii="Arial" w:eastAsia="Times New Roman" w:hAnsi="Arial" w:cs="Arial"/>
          <w:b/>
        </w:rPr>
        <w:tab/>
      </w:r>
      <w:r w:rsidR="000A4240" w:rsidRPr="000A4240">
        <w:rPr>
          <w:rFonts w:ascii="Arial" w:hAnsi="Arial" w:cs="Arial"/>
        </w:rPr>
        <w:t xml:space="preserve"> </w:t>
      </w:r>
      <w:r w:rsidR="000A4240">
        <w:rPr>
          <w:rFonts w:ascii="Arial" w:hAnsi="Arial" w:cs="Arial"/>
        </w:rPr>
        <w:t xml:space="preserve">    </w:t>
      </w:r>
      <w:r w:rsidR="000A4240" w:rsidRPr="00D4439A">
        <w:rPr>
          <w:rFonts w:ascii="Arial" w:hAnsi="Arial" w:cs="Arial"/>
        </w:rPr>
        <w:t>Sep 2012 – Jan 2013</w:t>
      </w:r>
    </w:p>
    <w:p w:rsidR="000A0198" w:rsidRDefault="001F7DF4" w:rsidP="0040034D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Fax Server and related support and maintenance provider.</w:t>
      </w:r>
    </w:p>
    <w:p w:rsidR="00221EAE" w:rsidRPr="00D4439A" w:rsidRDefault="00221EAE" w:rsidP="0040034D">
      <w:pPr>
        <w:jc w:val="both"/>
        <w:rPr>
          <w:rFonts w:ascii="Arial" w:hAnsi="Arial" w:cs="Arial"/>
        </w:rPr>
      </w:pPr>
    </w:p>
    <w:p w:rsidR="00701A5F" w:rsidRDefault="00701A5F" w:rsidP="0040034D">
      <w:pPr>
        <w:ind w:left="2265" w:hanging="2265"/>
        <w:rPr>
          <w:rFonts w:ascii="Arial" w:eastAsia="Times New Roman" w:hAnsi="Arial" w:cs="Arial"/>
          <w:b/>
        </w:rPr>
      </w:pPr>
      <w:r w:rsidRPr="000A4240">
        <w:rPr>
          <w:rFonts w:ascii="Arial" w:eastAsia="Times New Roman" w:hAnsi="Arial" w:cs="Arial"/>
          <w:b/>
        </w:rPr>
        <w:t>System Engineer</w:t>
      </w:r>
    </w:p>
    <w:p w:rsidR="00B21EC4" w:rsidRDefault="00B21EC4" w:rsidP="0040034D">
      <w:pPr>
        <w:ind w:left="2265" w:hanging="2265"/>
        <w:rPr>
          <w:rFonts w:ascii="Arial" w:eastAsia="Times New Roman" w:hAnsi="Arial" w:cs="Arial"/>
          <w:b/>
        </w:rPr>
      </w:pPr>
    </w:p>
    <w:p w:rsidR="00B21EC4" w:rsidRPr="00E90ECF" w:rsidRDefault="00B21EC4" w:rsidP="00B21EC4">
      <w:pPr>
        <w:pStyle w:val="ListParagraph"/>
        <w:numPr>
          <w:ilvl w:val="0"/>
          <w:numId w:val="42"/>
        </w:numPr>
        <w:rPr>
          <w:rFonts w:ascii="Arial" w:eastAsia="Arial Unicode MS" w:hAnsi="Arial" w:cs="Arial"/>
        </w:rPr>
      </w:pPr>
      <w:r w:rsidRPr="00E90ECF">
        <w:rPr>
          <w:rFonts w:ascii="Arial" w:hAnsi="Arial" w:cs="Arial"/>
          <w:color w:val="000000"/>
        </w:rPr>
        <w:t>Completed hardware (Fax Server) sales with built-in software</w:t>
      </w:r>
    </w:p>
    <w:p w:rsidR="00B21EC4" w:rsidRPr="00E90ECF" w:rsidRDefault="00B21EC4" w:rsidP="00B21EC4">
      <w:pPr>
        <w:pStyle w:val="ListParagraph"/>
        <w:numPr>
          <w:ilvl w:val="0"/>
          <w:numId w:val="41"/>
        </w:numPr>
        <w:rPr>
          <w:rFonts w:ascii="Arial" w:eastAsia="Arial Unicode MS" w:hAnsi="Arial" w:cs="Arial"/>
        </w:rPr>
      </w:pPr>
      <w:r w:rsidRPr="00E90ECF">
        <w:rPr>
          <w:rFonts w:ascii="Arial" w:hAnsi="Arial" w:cs="Arial"/>
          <w:color w:val="000000"/>
        </w:rPr>
        <w:t xml:space="preserve">Demonstrated features of the software to customers </w:t>
      </w:r>
    </w:p>
    <w:p w:rsidR="00B21EC4" w:rsidRPr="00E90ECF" w:rsidRDefault="00B21EC4" w:rsidP="00B21EC4">
      <w:pPr>
        <w:pStyle w:val="ListParagraph"/>
        <w:numPr>
          <w:ilvl w:val="0"/>
          <w:numId w:val="41"/>
        </w:numPr>
        <w:rPr>
          <w:rFonts w:ascii="Arial" w:eastAsia="Arial Unicode MS" w:hAnsi="Arial" w:cs="Arial"/>
        </w:rPr>
      </w:pPr>
      <w:r w:rsidRPr="00E90ECF">
        <w:rPr>
          <w:rFonts w:ascii="Arial" w:eastAsia="Arial Unicode MS" w:hAnsi="Arial" w:cs="Arial"/>
        </w:rPr>
        <w:t>Trained technicians to work on the fax server</w:t>
      </w:r>
    </w:p>
    <w:p w:rsidR="00B21EC4" w:rsidRPr="00E90ECF" w:rsidRDefault="00B21EC4" w:rsidP="00B21EC4">
      <w:pPr>
        <w:pStyle w:val="ListParagraph"/>
        <w:numPr>
          <w:ilvl w:val="0"/>
          <w:numId w:val="41"/>
        </w:numPr>
        <w:rPr>
          <w:rFonts w:ascii="Arial" w:eastAsia="Arial Unicode MS" w:hAnsi="Arial" w:cs="Arial"/>
        </w:rPr>
      </w:pPr>
      <w:r w:rsidRPr="00E90ECF">
        <w:rPr>
          <w:rFonts w:ascii="Arial" w:eastAsia="Arial Unicode MS" w:hAnsi="Arial" w:cs="Arial"/>
        </w:rPr>
        <w:t>Monitored client servers in response to clients’ request for technical support</w:t>
      </w:r>
    </w:p>
    <w:p w:rsidR="00B21EC4" w:rsidRPr="00E90ECF" w:rsidRDefault="00B21EC4" w:rsidP="00B21EC4">
      <w:pPr>
        <w:pStyle w:val="ListParagraph"/>
        <w:numPr>
          <w:ilvl w:val="0"/>
          <w:numId w:val="41"/>
        </w:numPr>
        <w:rPr>
          <w:rFonts w:ascii="Arial" w:eastAsia="Arial Unicode MS" w:hAnsi="Arial" w:cs="Arial"/>
        </w:rPr>
      </w:pPr>
      <w:r w:rsidRPr="00E90ECF">
        <w:rPr>
          <w:rFonts w:ascii="Arial" w:eastAsia="Arial Unicode MS" w:hAnsi="Arial" w:cs="Arial"/>
        </w:rPr>
        <w:t xml:space="preserve">Troubleshot errors from the virtual machine or </w:t>
      </w:r>
      <w:r w:rsidRPr="00E90ECF">
        <w:rPr>
          <w:rFonts w:ascii="Arial" w:eastAsia="Arial Unicode MS" w:hAnsi="Arial" w:cs="Arial"/>
          <w:lang w:eastAsia="zh-CN"/>
        </w:rPr>
        <w:t>fixed the problem on the spot</w:t>
      </w:r>
    </w:p>
    <w:p w:rsidR="00B21EC4" w:rsidRPr="00E90ECF" w:rsidRDefault="00B21EC4" w:rsidP="00B21EC4">
      <w:pPr>
        <w:pStyle w:val="ListParagraph"/>
        <w:numPr>
          <w:ilvl w:val="0"/>
          <w:numId w:val="41"/>
        </w:numPr>
        <w:rPr>
          <w:rFonts w:ascii="Arial" w:eastAsia="Arial Unicode MS" w:hAnsi="Arial" w:cs="Arial"/>
        </w:rPr>
      </w:pPr>
      <w:r w:rsidRPr="00E90ECF">
        <w:rPr>
          <w:rFonts w:ascii="Arial" w:eastAsia="Arial Unicode MS" w:hAnsi="Arial" w:cs="Arial"/>
        </w:rPr>
        <w:t xml:space="preserve">Noted and alerted company of new updated systems </w:t>
      </w:r>
    </w:p>
    <w:p w:rsidR="00B21EC4" w:rsidRPr="00E90ECF" w:rsidRDefault="00B21EC4" w:rsidP="00B21EC4">
      <w:pPr>
        <w:pStyle w:val="ListParagraph"/>
        <w:numPr>
          <w:ilvl w:val="0"/>
          <w:numId w:val="41"/>
        </w:numPr>
        <w:rPr>
          <w:rFonts w:ascii="Arial" w:eastAsia="Arial Unicode MS" w:hAnsi="Arial" w:cs="Arial"/>
        </w:rPr>
      </w:pPr>
      <w:r w:rsidRPr="00E90ECF">
        <w:rPr>
          <w:rFonts w:ascii="Arial" w:eastAsia="Arial Unicode MS" w:hAnsi="Arial" w:cs="Arial"/>
        </w:rPr>
        <w:t xml:space="preserve">Maintained current inventory levels </w:t>
      </w:r>
    </w:p>
    <w:p w:rsidR="00B21EC4" w:rsidRPr="000A4240" w:rsidRDefault="00B21EC4" w:rsidP="0040034D">
      <w:pPr>
        <w:ind w:left="2265" w:hanging="2265"/>
        <w:rPr>
          <w:rFonts w:ascii="Arial" w:hAnsi="Arial" w:cs="Arial"/>
        </w:rPr>
      </w:pPr>
      <w:bookmarkStart w:id="0" w:name="_GoBack"/>
      <w:bookmarkEnd w:id="0"/>
    </w:p>
    <w:p w:rsidR="00B21EC4" w:rsidRPr="00D4439A" w:rsidRDefault="00B21EC4" w:rsidP="00B21EC4">
      <w:pPr>
        <w:rPr>
          <w:rFonts w:ascii="Arial" w:hAnsi="Arial" w:cs="Arial"/>
          <w:b/>
        </w:rPr>
      </w:pPr>
    </w:p>
    <w:p w:rsidR="00B21EC4" w:rsidRPr="00D4439A" w:rsidRDefault="00B21EC4" w:rsidP="00B21EC4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EXTRA-CURRICULAR ACTIVITIES</w:t>
      </w:r>
    </w:p>
    <w:p w:rsidR="00B21EC4" w:rsidRPr="00B86B76" w:rsidRDefault="00B21EC4" w:rsidP="00B21EC4">
      <w:pPr>
        <w:rPr>
          <w:rFonts w:ascii="Arial" w:hAnsi="Arial" w:cs="Arial"/>
          <w:b/>
          <w:lang w:val="en-MY"/>
        </w:rPr>
      </w:pPr>
    </w:p>
    <w:p w:rsidR="00B21EC4" w:rsidRDefault="00B21EC4" w:rsidP="00B21EC4">
      <w:pPr>
        <w:rPr>
          <w:rFonts w:ascii="Arial" w:hAnsi="Arial" w:cs="Arial"/>
        </w:rPr>
      </w:pPr>
      <w:r w:rsidRPr="00640ACE">
        <w:rPr>
          <w:rFonts w:ascii="Arial" w:hAnsi="Arial" w:cs="Arial"/>
        </w:rPr>
        <w:t>UMASS Dartmouth software developer society</w:t>
      </w:r>
      <w:r>
        <w:rPr>
          <w:rFonts w:ascii="Arial" w:hAnsi="Arial" w:cs="Arial"/>
        </w:rPr>
        <w:t xml:space="preserve"> member</w:t>
      </w:r>
      <w:r w:rsidRPr="00640ACE">
        <w:rPr>
          <w:rFonts w:ascii="Arial" w:hAnsi="Arial" w:cs="Arial"/>
        </w:rPr>
        <w:t xml:space="preserve"> – Volunteer</w:t>
      </w:r>
      <w:r>
        <w:rPr>
          <w:rFonts w:ascii="Arial" w:hAnsi="Arial" w:cs="Arial"/>
        </w:rPr>
        <w:t xml:space="preserve">                    Sep 2014 - Present</w:t>
      </w:r>
    </w:p>
    <w:p w:rsidR="00B21EC4" w:rsidRPr="00640ACE" w:rsidRDefault="00B21EC4" w:rsidP="00B21EC4">
      <w:pPr>
        <w:rPr>
          <w:rFonts w:ascii="Arial" w:hAnsi="Arial" w:cs="Arial"/>
        </w:rPr>
      </w:pPr>
    </w:p>
    <w:p w:rsidR="00701A5F" w:rsidRPr="00D4439A" w:rsidRDefault="00701A5F" w:rsidP="00701A5F">
      <w:pPr>
        <w:pStyle w:val="CommentText"/>
        <w:jc w:val="both"/>
        <w:rPr>
          <w:rFonts w:ascii="Arial" w:hAnsi="Arial" w:cs="Arial"/>
        </w:rPr>
      </w:pPr>
    </w:p>
    <w:p w:rsidR="00401081" w:rsidRPr="00D4439A" w:rsidRDefault="00401081" w:rsidP="00A97027">
      <w:pPr>
        <w:rPr>
          <w:rFonts w:ascii="Arial" w:hAnsi="Arial" w:cs="Arial"/>
        </w:rPr>
      </w:pPr>
    </w:p>
    <w:sectPr w:rsidR="00401081" w:rsidRPr="00D4439A" w:rsidSect="00F94E72">
      <w:footerReference w:type="default" r:id="rId10"/>
      <w:pgSz w:w="11909" w:h="16834" w:code="9"/>
      <w:pgMar w:top="1135" w:right="1440" w:bottom="116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2C9" w:rsidRDefault="006632C9">
      <w:r>
        <w:separator/>
      </w:r>
    </w:p>
  </w:endnote>
  <w:endnote w:type="continuationSeparator" w:id="0">
    <w:p w:rsidR="006632C9" w:rsidRDefault="0066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9E9" w:rsidRDefault="008849E9">
    <w:pPr>
      <w:pStyle w:val="Footer"/>
    </w:pPr>
  </w:p>
  <w:p w:rsidR="008849E9" w:rsidRDefault="008849E9">
    <w:pPr>
      <w:pStyle w:val="Footer"/>
      <w:tabs>
        <w:tab w:val="left" w:pos="15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2C9" w:rsidRDefault="006632C9">
      <w:r>
        <w:separator/>
      </w:r>
    </w:p>
  </w:footnote>
  <w:footnote w:type="continuationSeparator" w:id="0">
    <w:p w:rsidR="006632C9" w:rsidRDefault="00663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16E6D96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2" w15:restartNumberingAfterBreak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4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0000"/>
      </w:rPr>
    </w:lvl>
  </w:abstractNum>
  <w:abstractNum w:abstractNumId="6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6"/>
    <w:multiLevelType w:val="singleLevel"/>
    <w:tmpl w:val="00000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8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6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7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8" w15:restartNumberingAfterBreak="0">
    <w:nsid w:val="00000015"/>
    <w:multiLevelType w:val="singleLevel"/>
    <w:tmpl w:val="00000015"/>
    <w:name w:val="WW8Num21"/>
    <w:lvl w:ilvl="0"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</w:abstractNum>
  <w:abstractNum w:abstractNumId="19" w15:restartNumberingAfterBreak="0">
    <w:nsid w:val="03422C5C"/>
    <w:multiLevelType w:val="hybridMultilevel"/>
    <w:tmpl w:val="FFF6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9704688"/>
    <w:multiLevelType w:val="hybridMultilevel"/>
    <w:tmpl w:val="00228F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012477"/>
    <w:multiLevelType w:val="hybridMultilevel"/>
    <w:tmpl w:val="5E4E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3A179D"/>
    <w:multiLevelType w:val="hybridMultilevel"/>
    <w:tmpl w:val="30884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5F2F51"/>
    <w:multiLevelType w:val="hybridMultilevel"/>
    <w:tmpl w:val="9CF2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7502AD"/>
    <w:multiLevelType w:val="hybridMultilevel"/>
    <w:tmpl w:val="BC22F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515200"/>
    <w:multiLevelType w:val="hybridMultilevel"/>
    <w:tmpl w:val="24CE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1A1B4C"/>
    <w:multiLevelType w:val="hybridMultilevel"/>
    <w:tmpl w:val="CEF2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307EA0"/>
    <w:multiLevelType w:val="hybridMultilevel"/>
    <w:tmpl w:val="7478ABA2"/>
    <w:lvl w:ilvl="0" w:tplc="35C64A72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620E03"/>
    <w:multiLevelType w:val="hybridMultilevel"/>
    <w:tmpl w:val="4D680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6CA06BC">
      <w:numFmt w:val="bullet"/>
      <w:lvlText w:val="-"/>
      <w:lvlJc w:val="left"/>
      <w:pPr>
        <w:ind w:left="180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727C35"/>
    <w:multiLevelType w:val="hybridMultilevel"/>
    <w:tmpl w:val="BF0E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B25E7F"/>
    <w:multiLevelType w:val="hybridMultilevel"/>
    <w:tmpl w:val="DA767B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36146A31"/>
    <w:multiLevelType w:val="hybridMultilevel"/>
    <w:tmpl w:val="73E80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2F5448"/>
    <w:multiLevelType w:val="hybridMultilevel"/>
    <w:tmpl w:val="19DA3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551028"/>
    <w:multiLevelType w:val="hybridMultilevel"/>
    <w:tmpl w:val="FF6EC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861947"/>
    <w:multiLevelType w:val="hybridMultilevel"/>
    <w:tmpl w:val="D964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540261"/>
    <w:multiLevelType w:val="hybridMultilevel"/>
    <w:tmpl w:val="EF1C8A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6A73FB"/>
    <w:multiLevelType w:val="hybridMultilevel"/>
    <w:tmpl w:val="D098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3B7914"/>
    <w:multiLevelType w:val="hybridMultilevel"/>
    <w:tmpl w:val="84D4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B4E04"/>
    <w:multiLevelType w:val="hybridMultilevel"/>
    <w:tmpl w:val="D848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5747EF"/>
    <w:multiLevelType w:val="hybridMultilevel"/>
    <w:tmpl w:val="03B20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5761DDE"/>
    <w:multiLevelType w:val="hybridMultilevel"/>
    <w:tmpl w:val="F2D688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B1B77"/>
    <w:multiLevelType w:val="hybridMultilevel"/>
    <w:tmpl w:val="C52264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6FCD691A"/>
    <w:multiLevelType w:val="hybridMultilevel"/>
    <w:tmpl w:val="8B2C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273C3E"/>
    <w:multiLevelType w:val="hybridMultilevel"/>
    <w:tmpl w:val="8D88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2F71FF"/>
    <w:multiLevelType w:val="hybridMultilevel"/>
    <w:tmpl w:val="4408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72554"/>
    <w:multiLevelType w:val="hybridMultilevel"/>
    <w:tmpl w:val="6842493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7FAE033F"/>
    <w:multiLevelType w:val="hybridMultilevel"/>
    <w:tmpl w:val="8B6E8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6CA06BC">
      <w:numFmt w:val="bullet"/>
      <w:lvlText w:val="-"/>
      <w:lvlJc w:val="left"/>
      <w:pPr>
        <w:ind w:left="180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</w:num>
  <w:num w:numId="3">
    <w:abstractNumId w:val="20"/>
  </w:num>
  <w:num w:numId="4">
    <w:abstractNumId w:val="28"/>
  </w:num>
  <w:num w:numId="5">
    <w:abstractNumId w:val="32"/>
  </w:num>
  <w:num w:numId="6">
    <w:abstractNumId w:val="43"/>
  </w:num>
  <w:num w:numId="7">
    <w:abstractNumId w:val="39"/>
  </w:num>
  <w:num w:numId="8">
    <w:abstractNumId w:val="6"/>
  </w:num>
  <w:num w:numId="9">
    <w:abstractNumId w:val="7"/>
  </w:num>
  <w:num w:numId="10">
    <w:abstractNumId w:val="18"/>
  </w:num>
  <w:num w:numId="11">
    <w:abstractNumId w:val="3"/>
  </w:num>
  <w:num w:numId="12">
    <w:abstractNumId w:val="4"/>
  </w:num>
  <w:num w:numId="13">
    <w:abstractNumId w:val="8"/>
  </w:num>
  <w:num w:numId="14">
    <w:abstractNumId w:val="9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6"/>
  </w:num>
  <w:num w:numId="20">
    <w:abstractNumId w:val="17"/>
  </w:num>
  <w:num w:numId="21">
    <w:abstractNumId w:val="1"/>
    <w:lvlOverride w:ilvl="0">
      <w:lvl w:ilvl="0">
        <w:start w:val="1"/>
        <w:numFmt w:val="bullet"/>
        <w:pStyle w:val="Achievemen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1"/>
    <w:lvlOverride w:ilvl="0">
      <w:lvl w:ilvl="0">
        <w:start w:val="1"/>
        <w:numFmt w:val="bullet"/>
        <w:pStyle w:val="Achievemen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1"/>
    <w:lvlOverride w:ilvl="0">
      <w:lvl w:ilvl="0">
        <w:start w:val="1"/>
        <w:numFmt w:val="bullet"/>
        <w:pStyle w:val="Achievemen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4">
    <w:abstractNumId w:val="27"/>
  </w:num>
  <w:num w:numId="25">
    <w:abstractNumId w:val="46"/>
  </w:num>
  <w:num w:numId="26">
    <w:abstractNumId w:val="35"/>
  </w:num>
  <w:num w:numId="27">
    <w:abstractNumId w:val="24"/>
  </w:num>
  <w:num w:numId="28">
    <w:abstractNumId w:val="31"/>
  </w:num>
  <w:num w:numId="29">
    <w:abstractNumId w:val="40"/>
  </w:num>
  <w:num w:numId="30">
    <w:abstractNumId w:val="22"/>
  </w:num>
  <w:num w:numId="31">
    <w:abstractNumId w:val="34"/>
  </w:num>
  <w:num w:numId="32">
    <w:abstractNumId w:val="21"/>
  </w:num>
  <w:num w:numId="33">
    <w:abstractNumId w:val="25"/>
  </w:num>
  <w:num w:numId="34">
    <w:abstractNumId w:val="26"/>
  </w:num>
  <w:num w:numId="35">
    <w:abstractNumId w:val="29"/>
  </w:num>
  <w:num w:numId="36">
    <w:abstractNumId w:val="33"/>
  </w:num>
  <w:num w:numId="37">
    <w:abstractNumId w:val="19"/>
  </w:num>
  <w:num w:numId="38">
    <w:abstractNumId w:val="45"/>
  </w:num>
  <w:num w:numId="39">
    <w:abstractNumId w:val="30"/>
  </w:num>
  <w:num w:numId="40">
    <w:abstractNumId w:val="37"/>
  </w:num>
  <w:num w:numId="41">
    <w:abstractNumId w:val="36"/>
  </w:num>
  <w:num w:numId="42">
    <w:abstractNumId w:val="44"/>
  </w:num>
  <w:num w:numId="43">
    <w:abstractNumId w:val="42"/>
  </w:num>
  <w:num w:numId="44">
    <w:abstractNumId w:val="23"/>
  </w:num>
  <w:num w:numId="45">
    <w:abstractNumId w:val="41"/>
  </w:num>
  <w:num w:numId="46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A3"/>
    <w:rsid w:val="0000071A"/>
    <w:rsid w:val="00001AFC"/>
    <w:rsid w:val="0000456A"/>
    <w:rsid w:val="00007524"/>
    <w:rsid w:val="00010C2B"/>
    <w:rsid w:val="0001137A"/>
    <w:rsid w:val="00012F24"/>
    <w:rsid w:val="00013EA8"/>
    <w:rsid w:val="00014F43"/>
    <w:rsid w:val="00021B4B"/>
    <w:rsid w:val="00025D94"/>
    <w:rsid w:val="00025F56"/>
    <w:rsid w:val="00026920"/>
    <w:rsid w:val="000270C0"/>
    <w:rsid w:val="000271A2"/>
    <w:rsid w:val="0002730F"/>
    <w:rsid w:val="0002776F"/>
    <w:rsid w:val="00030076"/>
    <w:rsid w:val="000327E1"/>
    <w:rsid w:val="00033D7A"/>
    <w:rsid w:val="000359B8"/>
    <w:rsid w:val="00040191"/>
    <w:rsid w:val="00040AD4"/>
    <w:rsid w:val="0004154C"/>
    <w:rsid w:val="00042EBA"/>
    <w:rsid w:val="00044D97"/>
    <w:rsid w:val="00046DD3"/>
    <w:rsid w:val="000475A9"/>
    <w:rsid w:val="00052400"/>
    <w:rsid w:val="0005356E"/>
    <w:rsid w:val="00054870"/>
    <w:rsid w:val="00055304"/>
    <w:rsid w:val="000566A0"/>
    <w:rsid w:val="00057E54"/>
    <w:rsid w:val="00060276"/>
    <w:rsid w:val="00060787"/>
    <w:rsid w:val="000625EC"/>
    <w:rsid w:val="00065E70"/>
    <w:rsid w:val="00066796"/>
    <w:rsid w:val="00066E3A"/>
    <w:rsid w:val="00071167"/>
    <w:rsid w:val="0007322B"/>
    <w:rsid w:val="0007392F"/>
    <w:rsid w:val="00074C4D"/>
    <w:rsid w:val="000756DC"/>
    <w:rsid w:val="000770B2"/>
    <w:rsid w:val="000772ED"/>
    <w:rsid w:val="0007777D"/>
    <w:rsid w:val="00077EBA"/>
    <w:rsid w:val="00080090"/>
    <w:rsid w:val="000809AC"/>
    <w:rsid w:val="00081B22"/>
    <w:rsid w:val="00082144"/>
    <w:rsid w:val="00082B01"/>
    <w:rsid w:val="00082E64"/>
    <w:rsid w:val="0008436A"/>
    <w:rsid w:val="00084662"/>
    <w:rsid w:val="00085A08"/>
    <w:rsid w:val="000876C3"/>
    <w:rsid w:val="00090F7F"/>
    <w:rsid w:val="00091154"/>
    <w:rsid w:val="000924CE"/>
    <w:rsid w:val="00093975"/>
    <w:rsid w:val="00093CB6"/>
    <w:rsid w:val="00094DBA"/>
    <w:rsid w:val="00096465"/>
    <w:rsid w:val="00097043"/>
    <w:rsid w:val="00097BAD"/>
    <w:rsid w:val="000A0198"/>
    <w:rsid w:val="000A0ABE"/>
    <w:rsid w:val="000A0BA4"/>
    <w:rsid w:val="000A1AF3"/>
    <w:rsid w:val="000A1D93"/>
    <w:rsid w:val="000A2191"/>
    <w:rsid w:val="000A22AE"/>
    <w:rsid w:val="000A2B15"/>
    <w:rsid w:val="000A4240"/>
    <w:rsid w:val="000A457A"/>
    <w:rsid w:val="000A4DCC"/>
    <w:rsid w:val="000A768F"/>
    <w:rsid w:val="000B0D7A"/>
    <w:rsid w:val="000B2285"/>
    <w:rsid w:val="000B2B6D"/>
    <w:rsid w:val="000B36D3"/>
    <w:rsid w:val="000B36EF"/>
    <w:rsid w:val="000B5474"/>
    <w:rsid w:val="000B6501"/>
    <w:rsid w:val="000B659B"/>
    <w:rsid w:val="000B7B4B"/>
    <w:rsid w:val="000B7CDF"/>
    <w:rsid w:val="000C1B32"/>
    <w:rsid w:val="000C44F2"/>
    <w:rsid w:val="000C4EC7"/>
    <w:rsid w:val="000C6A06"/>
    <w:rsid w:val="000D0689"/>
    <w:rsid w:val="000D0E6E"/>
    <w:rsid w:val="000D12E2"/>
    <w:rsid w:val="000D4301"/>
    <w:rsid w:val="000D5822"/>
    <w:rsid w:val="000D7BCE"/>
    <w:rsid w:val="000E03EA"/>
    <w:rsid w:val="000E20AB"/>
    <w:rsid w:val="000E3133"/>
    <w:rsid w:val="000E320E"/>
    <w:rsid w:val="000E3BFB"/>
    <w:rsid w:val="000E628D"/>
    <w:rsid w:val="000E6A72"/>
    <w:rsid w:val="000E77B6"/>
    <w:rsid w:val="000F0680"/>
    <w:rsid w:val="000F0A1E"/>
    <w:rsid w:val="000F0E63"/>
    <w:rsid w:val="000F116F"/>
    <w:rsid w:val="000F1BBD"/>
    <w:rsid w:val="000F2614"/>
    <w:rsid w:val="000F27DB"/>
    <w:rsid w:val="000F345E"/>
    <w:rsid w:val="000F3FE2"/>
    <w:rsid w:val="000F404A"/>
    <w:rsid w:val="000F4A61"/>
    <w:rsid w:val="000F6679"/>
    <w:rsid w:val="00101DE5"/>
    <w:rsid w:val="00101EC8"/>
    <w:rsid w:val="0010217F"/>
    <w:rsid w:val="00102493"/>
    <w:rsid w:val="0010336C"/>
    <w:rsid w:val="00105486"/>
    <w:rsid w:val="00107587"/>
    <w:rsid w:val="00107BE5"/>
    <w:rsid w:val="00111E50"/>
    <w:rsid w:val="0011387C"/>
    <w:rsid w:val="00115668"/>
    <w:rsid w:val="00115BA5"/>
    <w:rsid w:val="001162E8"/>
    <w:rsid w:val="0011778B"/>
    <w:rsid w:val="00120DD6"/>
    <w:rsid w:val="0012168E"/>
    <w:rsid w:val="00125571"/>
    <w:rsid w:val="0012648B"/>
    <w:rsid w:val="001318E4"/>
    <w:rsid w:val="00132D56"/>
    <w:rsid w:val="00134C78"/>
    <w:rsid w:val="001352AD"/>
    <w:rsid w:val="00141939"/>
    <w:rsid w:val="00142E33"/>
    <w:rsid w:val="001456E9"/>
    <w:rsid w:val="00145D69"/>
    <w:rsid w:val="0014620D"/>
    <w:rsid w:val="001464A3"/>
    <w:rsid w:val="001472B2"/>
    <w:rsid w:val="00147A1F"/>
    <w:rsid w:val="001500FA"/>
    <w:rsid w:val="00151D74"/>
    <w:rsid w:val="00152D52"/>
    <w:rsid w:val="00154494"/>
    <w:rsid w:val="00155E03"/>
    <w:rsid w:val="00155E11"/>
    <w:rsid w:val="00155F4C"/>
    <w:rsid w:val="0015667E"/>
    <w:rsid w:val="00156D9F"/>
    <w:rsid w:val="00157DC7"/>
    <w:rsid w:val="00162F52"/>
    <w:rsid w:val="00166BCE"/>
    <w:rsid w:val="00166E5F"/>
    <w:rsid w:val="00166ECC"/>
    <w:rsid w:val="00170FFA"/>
    <w:rsid w:val="00171091"/>
    <w:rsid w:val="001730C5"/>
    <w:rsid w:val="00175568"/>
    <w:rsid w:val="0017559D"/>
    <w:rsid w:val="00177DDD"/>
    <w:rsid w:val="0018155F"/>
    <w:rsid w:val="00181EC2"/>
    <w:rsid w:val="001828C9"/>
    <w:rsid w:val="0018296B"/>
    <w:rsid w:val="00182B0A"/>
    <w:rsid w:val="001866D7"/>
    <w:rsid w:val="00187DDA"/>
    <w:rsid w:val="00187FF8"/>
    <w:rsid w:val="0019002B"/>
    <w:rsid w:val="00191CA7"/>
    <w:rsid w:val="00191EDC"/>
    <w:rsid w:val="00192675"/>
    <w:rsid w:val="00194D94"/>
    <w:rsid w:val="001953B5"/>
    <w:rsid w:val="0019648A"/>
    <w:rsid w:val="001976BA"/>
    <w:rsid w:val="0019780C"/>
    <w:rsid w:val="001A0807"/>
    <w:rsid w:val="001A13B4"/>
    <w:rsid w:val="001A1812"/>
    <w:rsid w:val="001A2289"/>
    <w:rsid w:val="001A54F4"/>
    <w:rsid w:val="001A5776"/>
    <w:rsid w:val="001A60E1"/>
    <w:rsid w:val="001A6D0B"/>
    <w:rsid w:val="001A7E0B"/>
    <w:rsid w:val="001B01B1"/>
    <w:rsid w:val="001B13A7"/>
    <w:rsid w:val="001B1762"/>
    <w:rsid w:val="001B2160"/>
    <w:rsid w:val="001B4923"/>
    <w:rsid w:val="001B4B98"/>
    <w:rsid w:val="001B5E07"/>
    <w:rsid w:val="001B7078"/>
    <w:rsid w:val="001B7A72"/>
    <w:rsid w:val="001C0D8C"/>
    <w:rsid w:val="001C19E5"/>
    <w:rsid w:val="001C1C00"/>
    <w:rsid w:val="001C2BAD"/>
    <w:rsid w:val="001C2ECA"/>
    <w:rsid w:val="001C3A58"/>
    <w:rsid w:val="001C54D0"/>
    <w:rsid w:val="001C5DF9"/>
    <w:rsid w:val="001C5EBB"/>
    <w:rsid w:val="001C6440"/>
    <w:rsid w:val="001D02BE"/>
    <w:rsid w:val="001D0D90"/>
    <w:rsid w:val="001D3DE1"/>
    <w:rsid w:val="001D4BD8"/>
    <w:rsid w:val="001D52C7"/>
    <w:rsid w:val="001E0576"/>
    <w:rsid w:val="001E0AB1"/>
    <w:rsid w:val="001E2226"/>
    <w:rsid w:val="001E2766"/>
    <w:rsid w:val="001E2C2D"/>
    <w:rsid w:val="001E33B3"/>
    <w:rsid w:val="001E38D8"/>
    <w:rsid w:val="001E4D35"/>
    <w:rsid w:val="001E590A"/>
    <w:rsid w:val="001E7072"/>
    <w:rsid w:val="001F0B4F"/>
    <w:rsid w:val="001F0B53"/>
    <w:rsid w:val="001F1625"/>
    <w:rsid w:val="001F2763"/>
    <w:rsid w:val="001F3999"/>
    <w:rsid w:val="001F3AC7"/>
    <w:rsid w:val="001F5759"/>
    <w:rsid w:val="001F60CA"/>
    <w:rsid w:val="001F6474"/>
    <w:rsid w:val="001F705E"/>
    <w:rsid w:val="001F7DF4"/>
    <w:rsid w:val="00200A11"/>
    <w:rsid w:val="002011F7"/>
    <w:rsid w:val="0020163C"/>
    <w:rsid w:val="00203006"/>
    <w:rsid w:val="00203EE8"/>
    <w:rsid w:val="00206391"/>
    <w:rsid w:val="00206905"/>
    <w:rsid w:val="00210E9E"/>
    <w:rsid w:val="002125B6"/>
    <w:rsid w:val="00212B55"/>
    <w:rsid w:val="00213703"/>
    <w:rsid w:val="00214016"/>
    <w:rsid w:val="0021496F"/>
    <w:rsid w:val="00215968"/>
    <w:rsid w:val="0021601C"/>
    <w:rsid w:val="00216047"/>
    <w:rsid w:val="00216541"/>
    <w:rsid w:val="00216AD1"/>
    <w:rsid w:val="002172A9"/>
    <w:rsid w:val="00220B06"/>
    <w:rsid w:val="00221262"/>
    <w:rsid w:val="00221C7C"/>
    <w:rsid w:val="00221E8B"/>
    <w:rsid w:val="00221EAE"/>
    <w:rsid w:val="00223AB8"/>
    <w:rsid w:val="002257D0"/>
    <w:rsid w:val="002270BB"/>
    <w:rsid w:val="0022740B"/>
    <w:rsid w:val="00227F85"/>
    <w:rsid w:val="00230038"/>
    <w:rsid w:val="00231F54"/>
    <w:rsid w:val="00232582"/>
    <w:rsid w:val="00233755"/>
    <w:rsid w:val="00233C73"/>
    <w:rsid w:val="002350BE"/>
    <w:rsid w:val="00235224"/>
    <w:rsid w:val="00236D75"/>
    <w:rsid w:val="0024100D"/>
    <w:rsid w:val="002424C8"/>
    <w:rsid w:val="00242A28"/>
    <w:rsid w:val="00243336"/>
    <w:rsid w:val="00243E0D"/>
    <w:rsid w:val="0024546D"/>
    <w:rsid w:val="00245FB8"/>
    <w:rsid w:val="002462E3"/>
    <w:rsid w:val="002506A5"/>
    <w:rsid w:val="00250BBE"/>
    <w:rsid w:val="00250FCF"/>
    <w:rsid w:val="0025308E"/>
    <w:rsid w:val="00254E8B"/>
    <w:rsid w:val="00255F72"/>
    <w:rsid w:val="00256EBB"/>
    <w:rsid w:val="002608A8"/>
    <w:rsid w:val="002625F7"/>
    <w:rsid w:val="002629BA"/>
    <w:rsid w:val="002632F6"/>
    <w:rsid w:val="00263852"/>
    <w:rsid w:val="00264517"/>
    <w:rsid w:val="00267097"/>
    <w:rsid w:val="00267E7D"/>
    <w:rsid w:val="00270085"/>
    <w:rsid w:val="00271377"/>
    <w:rsid w:val="00272326"/>
    <w:rsid w:val="00274D7D"/>
    <w:rsid w:val="002751F0"/>
    <w:rsid w:val="002833CA"/>
    <w:rsid w:val="00283531"/>
    <w:rsid w:val="00284BF9"/>
    <w:rsid w:val="00284DEC"/>
    <w:rsid w:val="00285095"/>
    <w:rsid w:val="00285A9B"/>
    <w:rsid w:val="00287920"/>
    <w:rsid w:val="00290904"/>
    <w:rsid w:val="002935EC"/>
    <w:rsid w:val="002936B2"/>
    <w:rsid w:val="0029639C"/>
    <w:rsid w:val="00296A7C"/>
    <w:rsid w:val="0029762F"/>
    <w:rsid w:val="002A04FA"/>
    <w:rsid w:val="002A1CFD"/>
    <w:rsid w:val="002A5A3A"/>
    <w:rsid w:val="002B0149"/>
    <w:rsid w:val="002B30B3"/>
    <w:rsid w:val="002B3BDE"/>
    <w:rsid w:val="002B7A41"/>
    <w:rsid w:val="002C1307"/>
    <w:rsid w:val="002C3CE3"/>
    <w:rsid w:val="002C3E3F"/>
    <w:rsid w:val="002C5BF7"/>
    <w:rsid w:val="002D1B1C"/>
    <w:rsid w:val="002D21F8"/>
    <w:rsid w:val="002D2D8B"/>
    <w:rsid w:val="002D3294"/>
    <w:rsid w:val="002D3A75"/>
    <w:rsid w:val="002D50B2"/>
    <w:rsid w:val="002E01BD"/>
    <w:rsid w:val="002E1444"/>
    <w:rsid w:val="002E1816"/>
    <w:rsid w:val="002E2C67"/>
    <w:rsid w:val="002E2F1D"/>
    <w:rsid w:val="002E438C"/>
    <w:rsid w:val="002E4A01"/>
    <w:rsid w:val="002E5E0F"/>
    <w:rsid w:val="002F14BA"/>
    <w:rsid w:val="002F333F"/>
    <w:rsid w:val="002F4772"/>
    <w:rsid w:val="002F4DC9"/>
    <w:rsid w:val="002F5EC0"/>
    <w:rsid w:val="002F729D"/>
    <w:rsid w:val="002F73E7"/>
    <w:rsid w:val="003004F2"/>
    <w:rsid w:val="003013E7"/>
    <w:rsid w:val="0030232E"/>
    <w:rsid w:val="0030454C"/>
    <w:rsid w:val="00305175"/>
    <w:rsid w:val="003051BB"/>
    <w:rsid w:val="00305549"/>
    <w:rsid w:val="00305580"/>
    <w:rsid w:val="00312626"/>
    <w:rsid w:val="00312E9E"/>
    <w:rsid w:val="0031303E"/>
    <w:rsid w:val="00313970"/>
    <w:rsid w:val="00313A0C"/>
    <w:rsid w:val="00313BFA"/>
    <w:rsid w:val="003142E3"/>
    <w:rsid w:val="00314821"/>
    <w:rsid w:val="0031576F"/>
    <w:rsid w:val="00320735"/>
    <w:rsid w:val="00320DCE"/>
    <w:rsid w:val="003213A7"/>
    <w:rsid w:val="00324742"/>
    <w:rsid w:val="003263AA"/>
    <w:rsid w:val="00326B83"/>
    <w:rsid w:val="003306BE"/>
    <w:rsid w:val="003306DA"/>
    <w:rsid w:val="00330861"/>
    <w:rsid w:val="003332CD"/>
    <w:rsid w:val="003373DF"/>
    <w:rsid w:val="00341FE9"/>
    <w:rsid w:val="00342BAA"/>
    <w:rsid w:val="00344D90"/>
    <w:rsid w:val="0034652B"/>
    <w:rsid w:val="00347A73"/>
    <w:rsid w:val="00350DAB"/>
    <w:rsid w:val="003512D2"/>
    <w:rsid w:val="00351306"/>
    <w:rsid w:val="003564BD"/>
    <w:rsid w:val="003613AE"/>
    <w:rsid w:val="0036204E"/>
    <w:rsid w:val="00362806"/>
    <w:rsid w:val="00363983"/>
    <w:rsid w:val="00364973"/>
    <w:rsid w:val="003652EA"/>
    <w:rsid w:val="00367E93"/>
    <w:rsid w:val="00370211"/>
    <w:rsid w:val="00370862"/>
    <w:rsid w:val="00372896"/>
    <w:rsid w:val="00373219"/>
    <w:rsid w:val="0038014E"/>
    <w:rsid w:val="003803AB"/>
    <w:rsid w:val="003804DE"/>
    <w:rsid w:val="003810B0"/>
    <w:rsid w:val="00381D8F"/>
    <w:rsid w:val="00385F2D"/>
    <w:rsid w:val="00386444"/>
    <w:rsid w:val="00386A07"/>
    <w:rsid w:val="00387E12"/>
    <w:rsid w:val="00391D29"/>
    <w:rsid w:val="00391F0A"/>
    <w:rsid w:val="00392D1A"/>
    <w:rsid w:val="00392DFE"/>
    <w:rsid w:val="0039411A"/>
    <w:rsid w:val="00395B22"/>
    <w:rsid w:val="003963FA"/>
    <w:rsid w:val="0039726D"/>
    <w:rsid w:val="003A0630"/>
    <w:rsid w:val="003A0C19"/>
    <w:rsid w:val="003A1698"/>
    <w:rsid w:val="003A1A91"/>
    <w:rsid w:val="003A1C50"/>
    <w:rsid w:val="003A2349"/>
    <w:rsid w:val="003A3BC2"/>
    <w:rsid w:val="003A49A4"/>
    <w:rsid w:val="003A4B50"/>
    <w:rsid w:val="003A5C3C"/>
    <w:rsid w:val="003A7A77"/>
    <w:rsid w:val="003B07BB"/>
    <w:rsid w:val="003B0D29"/>
    <w:rsid w:val="003B0FFB"/>
    <w:rsid w:val="003B1F30"/>
    <w:rsid w:val="003B2EE3"/>
    <w:rsid w:val="003B5C99"/>
    <w:rsid w:val="003B78CB"/>
    <w:rsid w:val="003C0498"/>
    <w:rsid w:val="003C0AA5"/>
    <w:rsid w:val="003C3837"/>
    <w:rsid w:val="003C4200"/>
    <w:rsid w:val="003C5057"/>
    <w:rsid w:val="003C50EC"/>
    <w:rsid w:val="003C5EEA"/>
    <w:rsid w:val="003C609B"/>
    <w:rsid w:val="003D05B8"/>
    <w:rsid w:val="003D0D5E"/>
    <w:rsid w:val="003D217F"/>
    <w:rsid w:val="003D2B8B"/>
    <w:rsid w:val="003D3860"/>
    <w:rsid w:val="003D503C"/>
    <w:rsid w:val="003D5533"/>
    <w:rsid w:val="003D56F6"/>
    <w:rsid w:val="003D6547"/>
    <w:rsid w:val="003D710E"/>
    <w:rsid w:val="003D786F"/>
    <w:rsid w:val="003E1AA5"/>
    <w:rsid w:val="003E743D"/>
    <w:rsid w:val="003F2566"/>
    <w:rsid w:val="003F285D"/>
    <w:rsid w:val="003F39DF"/>
    <w:rsid w:val="003F3D9F"/>
    <w:rsid w:val="003F3EA3"/>
    <w:rsid w:val="003F67CB"/>
    <w:rsid w:val="003F6CFB"/>
    <w:rsid w:val="003F7A27"/>
    <w:rsid w:val="003F7F9E"/>
    <w:rsid w:val="0040034D"/>
    <w:rsid w:val="0040043A"/>
    <w:rsid w:val="00400C7B"/>
    <w:rsid w:val="00401081"/>
    <w:rsid w:val="004011A9"/>
    <w:rsid w:val="00401FF1"/>
    <w:rsid w:val="004037F0"/>
    <w:rsid w:val="00403FB9"/>
    <w:rsid w:val="00405103"/>
    <w:rsid w:val="00405133"/>
    <w:rsid w:val="00405480"/>
    <w:rsid w:val="00406593"/>
    <w:rsid w:val="00406668"/>
    <w:rsid w:val="0041138C"/>
    <w:rsid w:val="004120A9"/>
    <w:rsid w:val="00412945"/>
    <w:rsid w:val="00412D3B"/>
    <w:rsid w:val="00413A83"/>
    <w:rsid w:val="00414430"/>
    <w:rsid w:val="004146C2"/>
    <w:rsid w:val="00415520"/>
    <w:rsid w:val="0041575B"/>
    <w:rsid w:val="00415D5E"/>
    <w:rsid w:val="0041745C"/>
    <w:rsid w:val="004174D6"/>
    <w:rsid w:val="00417635"/>
    <w:rsid w:val="0041791F"/>
    <w:rsid w:val="00417D37"/>
    <w:rsid w:val="00420D34"/>
    <w:rsid w:val="00420E20"/>
    <w:rsid w:val="00421C33"/>
    <w:rsid w:val="00424A7F"/>
    <w:rsid w:val="0042505D"/>
    <w:rsid w:val="00427BE9"/>
    <w:rsid w:val="0043003B"/>
    <w:rsid w:val="0043012D"/>
    <w:rsid w:val="004365BF"/>
    <w:rsid w:val="004365E5"/>
    <w:rsid w:val="00436E88"/>
    <w:rsid w:val="0043701C"/>
    <w:rsid w:val="0043743D"/>
    <w:rsid w:val="00437B59"/>
    <w:rsid w:val="0044057B"/>
    <w:rsid w:val="004433FD"/>
    <w:rsid w:val="0044505A"/>
    <w:rsid w:val="00446612"/>
    <w:rsid w:val="00446CE8"/>
    <w:rsid w:val="00447A72"/>
    <w:rsid w:val="00447DF1"/>
    <w:rsid w:val="004505FE"/>
    <w:rsid w:val="004519BE"/>
    <w:rsid w:val="00451B11"/>
    <w:rsid w:val="0045363B"/>
    <w:rsid w:val="00454066"/>
    <w:rsid w:val="00455C37"/>
    <w:rsid w:val="00455D79"/>
    <w:rsid w:val="004562EF"/>
    <w:rsid w:val="00456644"/>
    <w:rsid w:val="004567E0"/>
    <w:rsid w:val="00457BAE"/>
    <w:rsid w:val="00461B25"/>
    <w:rsid w:val="00463CFF"/>
    <w:rsid w:val="00463D7A"/>
    <w:rsid w:val="00465702"/>
    <w:rsid w:val="004658F7"/>
    <w:rsid w:val="00467E35"/>
    <w:rsid w:val="00467F6B"/>
    <w:rsid w:val="00470526"/>
    <w:rsid w:val="00470BB8"/>
    <w:rsid w:val="004729F4"/>
    <w:rsid w:val="0047367A"/>
    <w:rsid w:val="00473BF5"/>
    <w:rsid w:val="004748E1"/>
    <w:rsid w:val="00474919"/>
    <w:rsid w:val="00475731"/>
    <w:rsid w:val="00480688"/>
    <w:rsid w:val="00480DAB"/>
    <w:rsid w:val="004813BA"/>
    <w:rsid w:val="0048164B"/>
    <w:rsid w:val="00481CAE"/>
    <w:rsid w:val="004824E8"/>
    <w:rsid w:val="00482CAB"/>
    <w:rsid w:val="0048457A"/>
    <w:rsid w:val="004870F3"/>
    <w:rsid w:val="00490254"/>
    <w:rsid w:val="004919D6"/>
    <w:rsid w:val="00492342"/>
    <w:rsid w:val="00494747"/>
    <w:rsid w:val="0049532F"/>
    <w:rsid w:val="00495D96"/>
    <w:rsid w:val="004965C3"/>
    <w:rsid w:val="004A14D9"/>
    <w:rsid w:val="004A17F5"/>
    <w:rsid w:val="004A318B"/>
    <w:rsid w:val="004A5F2B"/>
    <w:rsid w:val="004A6F66"/>
    <w:rsid w:val="004A7452"/>
    <w:rsid w:val="004B050B"/>
    <w:rsid w:val="004B1B7C"/>
    <w:rsid w:val="004B388C"/>
    <w:rsid w:val="004B41D1"/>
    <w:rsid w:val="004B4C15"/>
    <w:rsid w:val="004B58DA"/>
    <w:rsid w:val="004B5B72"/>
    <w:rsid w:val="004C1324"/>
    <w:rsid w:val="004C1EE4"/>
    <w:rsid w:val="004C252B"/>
    <w:rsid w:val="004C4349"/>
    <w:rsid w:val="004C57C5"/>
    <w:rsid w:val="004C6E99"/>
    <w:rsid w:val="004C7B2B"/>
    <w:rsid w:val="004C7BD6"/>
    <w:rsid w:val="004D0201"/>
    <w:rsid w:val="004D0423"/>
    <w:rsid w:val="004D045C"/>
    <w:rsid w:val="004D090E"/>
    <w:rsid w:val="004D1EE1"/>
    <w:rsid w:val="004D22FA"/>
    <w:rsid w:val="004D548B"/>
    <w:rsid w:val="004D6005"/>
    <w:rsid w:val="004E00B5"/>
    <w:rsid w:val="004E0982"/>
    <w:rsid w:val="004E1783"/>
    <w:rsid w:val="004E2BAC"/>
    <w:rsid w:val="004E731C"/>
    <w:rsid w:val="004F261C"/>
    <w:rsid w:val="004F3198"/>
    <w:rsid w:val="004F5222"/>
    <w:rsid w:val="004F5A65"/>
    <w:rsid w:val="00500330"/>
    <w:rsid w:val="00501AC7"/>
    <w:rsid w:val="00501B58"/>
    <w:rsid w:val="00502CD8"/>
    <w:rsid w:val="00502DB1"/>
    <w:rsid w:val="00502F1C"/>
    <w:rsid w:val="00503B78"/>
    <w:rsid w:val="00503F66"/>
    <w:rsid w:val="0050449E"/>
    <w:rsid w:val="00505A93"/>
    <w:rsid w:val="00505AAC"/>
    <w:rsid w:val="00507F38"/>
    <w:rsid w:val="005117F3"/>
    <w:rsid w:val="005124BA"/>
    <w:rsid w:val="00513115"/>
    <w:rsid w:val="00513D17"/>
    <w:rsid w:val="00514ABE"/>
    <w:rsid w:val="0051568A"/>
    <w:rsid w:val="00516350"/>
    <w:rsid w:val="005168A3"/>
    <w:rsid w:val="00516AC6"/>
    <w:rsid w:val="0052081C"/>
    <w:rsid w:val="00523FA6"/>
    <w:rsid w:val="005252AC"/>
    <w:rsid w:val="00525DF5"/>
    <w:rsid w:val="005276A1"/>
    <w:rsid w:val="00527BCE"/>
    <w:rsid w:val="00527D8C"/>
    <w:rsid w:val="00530214"/>
    <w:rsid w:val="00531BE3"/>
    <w:rsid w:val="00534BE8"/>
    <w:rsid w:val="00535D96"/>
    <w:rsid w:val="00537038"/>
    <w:rsid w:val="00537846"/>
    <w:rsid w:val="0054077B"/>
    <w:rsid w:val="0054079D"/>
    <w:rsid w:val="00541836"/>
    <w:rsid w:val="00543107"/>
    <w:rsid w:val="0054320A"/>
    <w:rsid w:val="00543754"/>
    <w:rsid w:val="005440F5"/>
    <w:rsid w:val="005444ED"/>
    <w:rsid w:val="0054700D"/>
    <w:rsid w:val="005477FD"/>
    <w:rsid w:val="00551EDE"/>
    <w:rsid w:val="00552F0C"/>
    <w:rsid w:val="00554065"/>
    <w:rsid w:val="005551C9"/>
    <w:rsid w:val="00557BFB"/>
    <w:rsid w:val="00557FD2"/>
    <w:rsid w:val="005605CB"/>
    <w:rsid w:val="00561DC5"/>
    <w:rsid w:val="00563E7F"/>
    <w:rsid w:val="00564E93"/>
    <w:rsid w:val="005650DB"/>
    <w:rsid w:val="0056655A"/>
    <w:rsid w:val="00571988"/>
    <w:rsid w:val="0057336A"/>
    <w:rsid w:val="00573EE1"/>
    <w:rsid w:val="0057406D"/>
    <w:rsid w:val="00575C3D"/>
    <w:rsid w:val="00576307"/>
    <w:rsid w:val="00576D2A"/>
    <w:rsid w:val="005819BE"/>
    <w:rsid w:val="00582869"/>
    <w:rsid w:val="00590E7A"/>
    <w:rsid w:val="00591630"/>
    <w:rsid w:val="00591E0C"/>
    <w:rsid w:val="00592647"/>
    <w:rsid w:val="00592EA9"/>
    <w:rsid w:val="00594F55"/>
    <w:rsid w:val="00596929"/>
    <w:rsid w:val="005974DE"/>
    <w:rsid w:val="005974E2"/>
    <w:rsid w:val="00597535"/>
    <w:rsid w:val="00597820"/>
    <w:rsid w:val="00597D33"/>
    <w:rsid w:val="005A060D"/>
    <w:rsid w:val="005A104F"/>
    <w:rsid w:val="005A253E"/>
    <w:rsid w:val="005A2E7F"/>
    <w:rsid w:val="005A2F7C"/>
    <w:rsid w:val="005A459B"/>
    <w:rsid w:val="005A4920"/>
    <w:rsid w:val="005A5436"/>
    <w:rsid w:val="005A5C25"/>
    <w:rsid w:val="005A605D"/>
    <w:rsid w:val="005A6CC9"/>
    <w:rsid w:val="005A6E9E"/>
    <w:rsid w:val="005A7890"/>
    <w:rsid w:val="005B0AE6"/>
    <w:rsid w:val="005B18FB"/>
    <w:rsid w:val="005B2287"/>
    <w:rsid w:val="005B3443"/>
    <w:rsid w:val="005B3D2E"/>
    <w:rsid w:val="005B4908"/>
    <w:rsid w:val="005B4A8B"/>
    <w:rsid w:val="005B56EA"/>
    <w:rsid w:val="005C0F29"/>
    <w:rsid w:val="005C1F38"/>
    <w:rsid w:val="005C42D4"/>
    <w:rsid w:val="005C44A4"/>
    <w:rsid w:val="005C5555"/>
    <w:rsid w:val="005D00FE"/>
    <w:rsid w:val="005D26A0"/>
    <w:rsid w:val="005D469B"/>
    <w:rsid w:val="005D46BD"/>
    <w:rsid w:val="005D4DBB"/>
    <w:rsid w:val="005D6C34"/>
    <w:rsid w:val="005D7DB6"/>
    <w:rsid w:val="005D7F57"/>
    <w:rsid w:val="005E094A"/>
    <w:rsid w:val="005E0A5B"/>
    <w:rsid w:val="005E0C50"/>
    <w:rsid w:val="005E0ECF"/>
    <w:rsid w:val="005E2076"/>
    <w:rsid w:val="005E2560"/>
    <w:rsid w:val="005E38CD"/>
    <w:rsid w:val="005E4730"/>
    <w:rsid w:val="005E4D5F"/>
    <w:rsid w:val="005E4DB7"/>
    <w:rsid w:val="005E517E"/>
    <w:rsid w:val="005E54E0"/>
    <w:rsid w:val="005E6A50"/>
    <w:rsid w:val="005F036E"/>
    <w:rsid w:val="005F1DA2"/>
    <w:rsid w:val="005F2C81"/>
    <w:rsid w:val="005F2EA7"/>
    <w:rsid w:val="005F4AB0"/>
    <w:rsid w:val="005F597F"/>
    <w:rsid w:val="005F5D87"/>
    <w:rsid w:val="005F7B73"/>
    <w:rsid w:val="00601346"/>
    <w:rsid w:val="00602370"/>
    <w:rsid w:val="0060256A"/>
    <w:rsid w:val="006034B2"/>
    <w:rsid w:val="00605A61"/>
    <w:rsid w:val="0060607B"/>
    <w:rsid w:val="00606D6C"/>
    <w:rsid w:val="00607AF8"/>
    <w:rsid w:val="0061137B"/>
    <w:rsid w:val="00611E95"/>
    <w:rsid w:val="0061369C"/>
    <w:rsid w:val="00615108"/>
    <w:rsid w:val="006155BB"/>
    <w:rsid w:val="0061589C"/>
    <w:rsid w:val="00615DD4"/>
    <w:rsid w:val="006160AE"/>
    <w:rsid w:val="006164F0"/>
    <w:rsid w:val="00623BBA"/>
    <w:rsid w:val="0062471E"/>
    <w:rsid w:val="00625EEA"/>
    <w:rsid w:val="00631B96"/>
    <w:rsid w:val="00632783"/>
    <w:rsid w:val="00633156"/>
    <w:rsid w:val="00633B02"/>
    <w:rsid w:val="00634B8E"/>
    <w:rsid w:val="00635138"/>
    <w:rsid w:val="00635ADF"/>
    <w:rsid w:val="006379FF"/>
    <w:rsid w:val="00640ACE"/>
    <w:rsid w:val="006414B9"/>
    <w:rsid w:val="0064156C"/>
    <w:rsid w:val="006416E9"/>
    <w:rsid w:val="00641989"/>
    <w:rsid w:val="00641CBD"/>
    <w:rsid w:val="00641E6D"/>
    <w:rsid w:val="006432E9"/>
    <w:rsid w:val="00643363"/>
    <w:rsid w:val="006444D3"/>
    <w:rsid w:val="00644797"/>
    <w:rsid w:val="00645776"/>
    <w:rsid w:val="00646BAE"/>
    <w:rsid w:val="00646D3E"/>
    <w:rsid w:val="006503F8"/>
    <w:rsid w:val="0065153E"/>
    <w:rsid w:val="00652802"/>
    <w:rsid w:val="00652C41"/>
    <w:rsid w:val="00653352"/>
    <w:rsid w:val="00656818"/>
    <w:rsid w:val="00661859"/>
    <w:rsid w:val="00661F5B"/>
    <w:rsid w:val="006632C9"/>
    <w:rsid w:val="00664C1D"/>
    <w:rsid w:val="00665C5E"/>
    <w:rsid w:val="00666CDE"/>
    <w:rsid w:val="006716BD"/>
    <w:rsid w:val="00671C83"/>
    <w:rsid w:val="00671E5C"/>
    <w:rsid w:val="00672FA6"/>
    <w:rsid w:val="006732B8"/>
    <w:rsid w:val="0067344C"/>
    <w:rsid w:val="00674613"/>
    <w:rsid w:val="00676D7F"/>
    <w:rsid w:val="006773E0"/>
    <w:rsid w:val="00677525"/>
    <w:rsid w:val="0067791D"/>
    <w:rsid w:val="00681533"/>
    <w:rsid w:val="006830A5"/>
    <w:rsid w:val="006853A8"/>
    <w:rsid w:val="00686B47"/>
    <w:rsid w:val="00687A30"/>
    <w:rsid w:val="006902D7"/>
    <w:rsid w:val="006912D6"/>
    <w:rsid w:val="006913B8"/>
    <w:rsid w:val="00692727"/>
    <w:rsid w:val="006931B0"/>
    <w:rsid w:val="00693605"/>
    <w:rsid w:val="0069484A"/>
    <w:rsid w:val="00696633"/>
    <w:rsid w:val="006977A1"/>
    <w:rsid w:val="0069785F"/>
    <w:rsid w:val="006A0418"/>
    <w:rsid w:val="006A05D2"/>
    <w:rsid w:val="006A21BE"/>
    <w:rsid w:val="006A21E8"/>
    <w:rsid w:val="006A2C5F"/>
    <w:rsid w:val="006A4673"/>
    <w:rsid w:val="006A4702"/>
    <w:rsid w:val="006A78DB"/>
    <w:rsid w:val="006B022A"/>
    <w:rsid w:val="006B15F1"/>
    <w:rsid w:val="006B1A45"/>
    <w:rsid w:val="006B1B29"/>
    <w:rsid w:val="006B1EE4"/>
    <w:rsid w:val="006B2005"/>
    <w:rsid w:val="006B2614"/>
    <w:rsid w:val="006B2D3C"/>
    <w:rsid w:val="006B3412"/>
    <w:rsid w:val="006C1337"/>
    <w:rsid w:val="006C19F1"/>
    <w:rsid w:val="006C1C44"/>
    <w:rsid w:val="006C3C6B"/>
    <w:rsid w:val="006C4498"/>
    <w:rsid w:val="006C6933"/>
    <w:rsid w:val="006C73C6"/>
    <w:rsid w:val="006D0B2E"/>
    <w:rsid w:val="006D4A69"/>
    <w:rsid w:val="006E01B7"/>
    <w:rsid w:val="006E35F7"/>
    <w:rsid w:val="006E38BF"/>
    <w:rsid w:val="006E39AA"/>
    <w:rsid w:val="006E44FF"/>
    <w:rsid w:val="006E6B84"/>
    <w:rsid w:val="006E73EA"/>
    <w:rsid w:val="006E7F5E"/>
    <w:rsid w:val="006F1E99"/>
    <w:rsid w:val="006F215D"/>
    <w:rsid w:val="006F2545"/>
    <w:rsid w:val="006F29ED"/>
    <w:rsid w:val="006F428F"/>
    <w:rsid w:val="006F4721"/>
    <w:rsid w:val="006F4834"/>
    <w:rsid w:val="006F7832"/>
    <w:rsid w:val="00700346"/>
    <w:rsid w:val="0070056D"/>
    <w:rsid w:val="007008BD"/>
    <w:rsid w:val="00701A5F"/>
    <w:rsid w:val="007023DC"/>
    <w:rsid w:val="00702864"/>
    <w:rsid w:val="007035AE"/>
    <w:rsid w:val="0070649C"/>
    <w:rsid w:val="00707782"/>
    <w:rsid w:val="0070793D"/>
    <w:rsid w:val="00710CAE"/>
    <w:rsid w:val="00711A96"/>
    <w:rsid w:val="007147F0"/>
    <w:rsid w:val="007154AF"/>
    <w:rsid w:val="00716373"/>
    <w:rsid w:val="007164DE"/>
    <w:rsid w:val="00716732"/>
    <w:rsid w:val="00716970"/>
    <w:rsid w:val="00717BF2"/>
    <w:rsid w:val="007204A0"/>
    <w:rsid w:val="00721771"/>
    <w:rsid w:val="00725A3D"/>
    <w:rsid w:val="00727B8A"/>
    <w:rsid w:val="00730592"/>
    <w:rsid w:val="00731B3D"/>
    <w:rsid w:val="0073369B"/>
    <w:rsid w:val="00733C87"/>
    <w:rsid w:val="00734CAA"/>
    <w:rsid w:val="00734FF9"/>
    <w:rsid w:val="00736C7D"/>
    <w:rsid w:val="00741549"/>
    <w:rsid w:val="00742058"/>
    <w:rsid w:val="007465AA"/>
    <w:rsid w:val="00746BC8"/>
    <w:rsid w:val="00751CE2"/>
    <w:rsid w:val="00752461"/>
    <w:rsid w:val="00752B39"/>
    <w:rsid w:val="0075416D"/>
    <w:rsid w:val="007552E5"/>
    <w:rsid w:val="00755F31"/>
    <w:rsid w:val="007560EE"/>
    <w:rsid w:val="0075657B"/>
    <w:rsid w:val="00757515"/>
    <w:rsid w:val="00761197"/>
    <w:rsid w:val="007617DA"/>
    <w:rsid w:val="00762372"/>
    <w:rsid w:val="0076368D"/>
    <w:rsid w:val="00764CA3"/>
    <w:rsid w:val="00765301"/>
    <w:rsid w:val="00765D50"/>
    <w:rsid w:val="00766238"/>
    <w:rsid w:val="00767E7B"/>
    <w:rsid w:val="0077053E"/>
    <w:rsid w:val="00770DA7"/>
    <w:rsid w:val="00771430"/>
    <w:rsid w:val="0077188C"/>
    <w:rsid w:val="00771934"/>
    <w:rsid w:val="00771DDE"/>
    <w:rsid w:val="00773DA0"/>
    <w:rsid w:val="00776938"/>
    <w:rsid w:val="007776F3"/>
    <w:rsid w:val="0078050C"/>
    <w:rsid w:val="0078377B"/>
    <w:rsid w:val="00783F0E"/>
    <w:rsid w:val="0078544C"/>
    <w:rsid w:val="00785CC6"/>
    <w:rsid w:val="00785E58"/>
    <w:rsid w:val="007873CC"/>
    <w:rsid w:val="00790D98"/>
    <w:rsid w:val="00791635"/>
    <w:rsid w:val="007931F3"/>
    <w:rsid w:val="00793384"/>
    <w:rsid w:val="0079522B"/>
    <w:rsid w:val="0079569D"/>
    <w:rsid w:val="00796FD4"/>
    <w:rsid w:val="007A1CBC"/>
    <w:rsid w:val="007A217C"/>
    <w:rsid w:val="007A462A"/>
    <w:rsid w:val="007A58CE"/>
    <w:rsid w:val="007A6741"/>
    <w:rsid w:val="007A7088"/>
    <w:rsid w:val="007A75C5"/>
    <w:rsid w:val="007A7A32"/>
    <w:rsid w:val="007B034F"/>
    <w:rsid w:val="007B10CB"/>
    <w:rsid w:val="007B1179"/>
    <w:rsid w:val="007B2163"/>
    <w:rsid w:val="007B221E"/>
    <w:rsid w:val="007B23C6"/>
    <w:rsid w:val="007B27FC"/>
    <w:rsid w:val="007B3681"/>
    <w:rsid w:val="007B45B8"/>
    <w:rsid w:val="007C0B5E"/>
    <w:rsid w:val="007C1A8D"/>
    <w:rsid w:val="007C2130"/>
    <w:rsid w:val="007C2B7A"/>
    <w:rsid w:val="007C3F95"/>
    <w:rsid w:val="007C45C2"/>
    <w:rsid w:val="007C4EF9"/>
    <w:rsid w:val="007C5B6D"/>
    <w:rsid w:val="007D15C0"/>
    <w:rsid w:val="007D3844"/>
    <w:rsid w:val="007D6E6F"/>
    <w:rsid w:val="007D724D"/>
    <w:rsid w:val="007E0D91"/>
    <w:rsid w:val="007E25EA"/>
    <w:rsid w:val="007E27F4"/>
    <w:rsid w:val="007E2B22"/>
    <w:rsid w:val="007E56A1"/>
    <w:rsid w:val="007E57B1"/>
    <w:rsid w:val="007E6F28"/>
    <w:rsid w:val="007E7DF7"/>
    <w:rsid w:val="007F0547"/>
    <w:rsid w:val="007F19F8"/>
    <w:rsid w:val="007F1B6A"/>
    <w:rsid w:val="007F25F5"/>
    <w:rsid w:val="007F5D1F"/>
    <w:rsid w:val="007F6DEC"/>
    <w:rsid w:val="007F733A"/>
    <w:rsid w:val="0080189E"/>
    <w:rsid w:val="0080211D"/>
    <w:rsid w:val="00802497"/>
    <w:rsid w:val="008051CA"/>
    <w:rsid w:val="0080585F"/>
    <w:rsid w:val="00807441"/>
    <w:rsid w:val="0081034F"/>
    <w:rsid w:val="00810785"/>
    <w:rsid w:val="008110F9"/>
    <w:rsid w:val="00813AD0"/>
    <w:rsid w:val="00813C63"/>
    <w:rsid w:val="00816E35"/>
    <w:rsid w:val="00817894"/>
    <w:rsid w:val="0082057A"/>
    <w:rsid w:val="008209FD"/>
    <w:rsid w:val="0082182A"/>
    <w:rsid w:val="0082355B"/>
    <w:rsid w:val="00824284"/>
    <w:rsid w:val="008249A8"/>
    <w:rsid w:val="00824B7E"/>
    <w:rsid w:val="00824FBD"/>
    <w:rsid w:val="00827BBD"/>
    <w:rsid w:val="00830BC2"/>
    <w:rsid w:val="008315C9"/>
    <w:rsid w:val="0083172C"/>
    <w:rsid w:val="0083289B"/>
    <w:rsid w:val="00834A80"/>
    <w:rsid w:val="008355F8"/>
    <w:rsid w:val="008366AE"/>
    <w:rsid w:val="008373AE"/>
    <w:rsid w:val="00837547"/>
    <w:rsid w:val="00840904"/>
    <w:rsid w:val="00840E67"/>
    <w:rsid w:val="00842086"/>
    <w:rsid w:val="00842C4E"/>
    <w:rsid w:val="00843BF6"/>
    <w:rsid w:val="008440A6"/>
    <w:rsid w:val="00844D1F"/>
    <w:rsid w:val="00845E65"/>
    <w:rsid w:val="00850F5F"/>
    <w:rsid w:val="00851270"/>
    <w:rsid w:val="00851504"/>
    <w:rsid w:val="00853174"/>
    <w:rsid w:val="00853B34"/>
    <w:rsid w:val="008552C6"/>
    <w:rsid w:val="00855F60"/>
    <w:rsid w:val="00856D3F"/>
    <w:rsid w:val="00857C66"/>
    <w:rsid w:val="00857F65"/>
    <w:rsid w:val="00860C5A"/>
    <w:rsid w:val="00861AAF"/>
    <w:rsid w:val="008635FA"/>
    <w:rsid w:val="00863C4B"/>
    <w:rsid w:val="008645AC"/>
    <w:rsid w:val="00864C91"/>
    <w:rsid w:val="00865C75"/>
    <w:rsid w:val="008702FA"/>
    <w:rsid w:val="0087197E"/>
    <w:rsid w:val="00873142"/>
    <w:rsid w:val="00873EEC"/>
    <w:rsid w:val="00875060"/>
    <w:rsid w:val="0087570B"/>
    <w:rsid w:val="00875CC5"/>
    <w:rsid w:val="00875DFA"/>
    <w:rsid w:val="00876503"/>
    <w:rsid w:val="008766E7"/>
    <w:rsid w:val="00876EB7"/>
    <w:rsid w:val="008773B8"/>
    <w:rsid w:val="00881728"/>
    <w:rsid w:val="0088245A"/>
    <w:rsid w:val="0088344F"/>
    <w:rsid w:val="00883B5D"/>
    <w:rsid w:val="008849E9"/>
    <w:rsid w:val="00884B90"/>
    <w:rsid w:val="00884BF0"/>
    <w:rsid w:val="0088503E"/>
    <w:rsid w:val="008874EB"/>
    <w:rsid w:val="008879D2"/>
    <w:rsid w:val="00890083"/>
    <w:rsid w:val="00890D7A"/>
    <w:rsid w:val="00892D0A"/>
    <w:rsid w:val="00893637"/>
    <w:rsid w:val="0089594A"/>
    <w:rsid w:val="00895BE9"/>
    <w:rsid w:val="008A06AA"/>
    <w:rsid w:val="008A1355"/>
    <w:rsid w:val="008A1EE8"/>
    <w:rsid w:val="008A315D"/>
    <w:rsid w:val="008A332F"/>
    <w:rsid w:val="008A362A"/>
    <w:rsid w:val="008A39F6"/>
    <w:rsid w:val="008A6CF3"/>
    <w:rsid w:val="008A76AE"/>
    <w:rsid w:val="008B1297"/>
    <w:rsid w:val="008B38BC"/>
    <w:rsid w:val="008B484C"/>
    <w:rsid w:val="008B527B"/>
    <w:rsid w:val="008B5916"/>
    <w:rsid w:val="008B5BEC"/>
    <w:rsid w:val="008B64A4"/>
    <w:rsid w:val="008B6EC5"/>
    <w:rsid w:val="008B7359"/>
    <w:rsid w:val="008C2095"/>
    <w:rsid w:val="008C21F1"/>
    <w:rsid w:val="008C2816"/>
    <w:rsid w:val="008C3C3A"/>
    <w:rsid w:val="008C41F5"/>
    <w:rsid w:val="008C4BEC"/>
    <w:rsid w:val="008C559B"/>
    <w:rsid w:val="008C5755"/>
    <w:rsid w:val="008C739E"/>
    <w:rsid w:val="008D04FF"/>
    <w:rsid w:val="008D0585"/>
    <w:rsid w:val="008D1A68"/>
    <w:rsid w:val="008D1EA8"/>
    <w:rsid w:val="008D20DB"/>
    <w:rsid w:val="008D3094"/>
    <w:rsid w:val="008D6A45"/>
    <w:rsid w:val="008E2758"/>
    <w:rsid w:val="008E467D"/>
    <w:rsid w:val="008E49DC"/>
    <w:rsid w:val="008E4AAD"/>
    <w:rsid w:val="008E7FF9"/>
    <w:rsid w:val="008F0DF3"/>
    <w:rsid w:val="008F1088"/>
    <w:rsid w:val="008F5669"/>
    <w:rsid w:val="009003D7"/>
    <w:rsid w:val="00900D21"/>
    <w:rsid w:val="00901886"/>
    <w:rsid w:val="00903FC1"/>
    <w:rsid w:val="009045A1"/>
    <w:rsid w:val="009050BD"/>
    <w:rsid w:val="00906223"/>
    <w:rsid w:val="00906FD3"/>
    <w:rsid w:val="00907132"/>
    <w:rsid w:val="00911B63"/>
    <w:rsid w:val="0091247E"/>
    <w:rsid w:val="00912486"/>
    <w:rsid w:val="00912586"/>
    <w:rsid w:val="009129CC"/>
    <w:rsid w:val="00913371"/>
    <w:rsid w:val="009140F5"/>
    <w:rsid w:val="009151F6"/>
    <w:rsid w:val="00915E26"/>
    <w:rsid w:val="009206AB"/>
    <w:rsid w:val="009225B6"/>
    <w:rsid w:val="00922B6D"/>
    <w:rsid w:val="009236D7"/>
    <w:rsid w:val="009268F2"/>
    <w:rsid w:val="00932F14"/>
    <w:rsid w:val="009333BD"/>
    <w:rsid w:val="00933DF6"/>
    <w:rsid w:val="0093429E"/>
    <w:rsid w:val="00934601"/>
    <w:rsid w:val="00936BC2"/>
    <w:rsid w:val="0093727F"/>
    <w:rsid w:val="00937D2A"/>
    <w:rsid w:val="00941D07"/>
    <w:rsid w:val="00942B85"/>
    <w:rsid w:val="00943464"/>
    <w:rsid w:val="00946835"/>
    <w:rsid w:val="00947811"/>
    <w:rsid w:val="00947B03"/>
    <w:rsid w:val="009532D5"/>
    <w:rsid w:val="00954A3C"/>
    <w:rsid w:val="00954ECC"/>
    <w:rsid w:val="00960403"/>
    <w:rsid w:val="009614A6"/>
    <w:rsid w:val="0096170A"/>
    <w:rsid w:val="00961F22"/>
    <w:rsid w:val="00962EFE"/>
    <w:rsid w:val="0096359C"/>
    <w:rsid w:val="00965A9B"/>
    <w:rsid w:val="0096606B"/>
    <w:rsid w:val="0096671A"/>
    <w:rsid w:val="0096683B"/>
    <w:rsid w:val="00966990"/>
    <w:rsid w:val="00966F9F"/>
    <w:rsid w:val="00967BB3"/>
    <w:rsid w:val="009709C0"/>
    <w:rsid w:val="00972ADE"/>
    <w:rsid w:val="009744AB"/>
    <w:rsid w:val="00976C39"/>
    <w:rsid w:val="00976C67"/>
    <w:rsid w:val="00980639"/>
    <w:rsid w:val="0098205A"/>
    <w:rsid w:val="0098365B"/>
    <w:rsid w:val="00992264"/>
    <w:rsid w:val="00992352"/>
    <w:rsid w:val="009940DE"/>
    <w:rsid w:val="009946BA"/>
    <w:rsid w:val="009A4315"/>
    <w:rsid w:val="009A75DE"/>
    <w:rsid w:val="009B007D"/>
    <w:rsid w:val="009B0684"/>
    <w:rsid w:val="009B1008"/>
    <w:rsid w:val="009B1154"/>
    <w:rsid w:val="009B2721"/>
    <w:rsid w:val="009B49D5"/>
    <w:rsid w:val="009B4E57"/>
    <w:rsid w:val="009B58A4"/>
    <w:rsid w:val="009B598A"/>
    <w:rsid w:val="009B5C7F"/>
    <w:rsid w:val="009B71AC"/>
    <w:rsid w:val="009B75AF"/>
    <w:rsid w:val="009C0D51"/>
    <w:rsid w:val="009C290C"/>
    <w:rsid w:val="009C4C21"/>
    <w:rsid w:val="009C5372"/>
    <w:rsid w:val="009C687E"/>
    <w:rsid w:val="009D0845"/>
    <w:rsid w:val="009D239E"/>
    <w:rsid w:val="009D38F1"/>
    <w:rsid w:val="009D61EF"/>
    <w:rsid w:val="009D6CE5"/>
    <w:rsid w:val="009D71E0"/>
    <w:rsid w:val="009D7295"/>
    <w:rsid w:val="009D78E3"/>
    <w:rsid w:val="009E060D"/>
    <w:rsid w:val="009E0951"/>
    <w:rsid w:val="009E1370"/>
    <w:rsid w:val="009E1702"/>
    <w:rsid w:val="009E429B"/>
    <w:rsid w:val="009E437C"/>
    <w:rsid w:val="009E478E"/>
    <w:rsid w:val="009E4C15"/>
    <w:rsid w:val="009E5A42"/>
    <w:rsid w:val="009E62E6"/>
    <w:rsid w:val="009E7942"/>
    <w:rsid w:val="009E7DB1"/>
    <w:rsid w:val="009E7F71"/>
    <w:rsid w:val="009F1E9D"/>
    <w:rsid w:val="009F4DCF"/>
    <w:rsid w:val="009F5D7E"/>
    <w:rsid w:val="009F6A36"/>
    <w:rsid w:val="00A002CE"/>
    <w:rsid w:val="00A00821"/>
    <w:rsid w:val="00A00A33"/>
    <w:rsid w:val="00A03651"/>
    <w:rsid w:val="00A059E3"/>
    <w:rsid w:val="00A05C16"/>
    <w:rsid w:val="00A06BED"/>
    <w:rsid w:val="00A06FFA"/>
    <w:rsid w:val="00A12453"/>
    <w:rsid w:val="00A12B6D"/>
    <w:rsid w:val="00A12FC3"/>
    <w:rsid w:val="00A143A5"/>
    <w:rsid w:val="00A15B35"/>
    <w:rsid w:val="00A166A4"/>
    <w:rsid w:val="00A2050C"/>
    <w:rsid w:val="00A208DD"/>
    <w:rsid w:val="00A21702"/>
    <w:rsid w:val="00A22AC2"/>
    <w:rsid w:val="00A2300E"/>
    <w:rsid w:val="00A23167"/>
    <w:rsid w:val="00A23B87"/>
    <w:rsid w:val="00A24052"/>
    <w:rsid w:val="00A24840"/>
    <w:rsid w:val="00A26794"/>
    <w:rsid w:val="00A30E74"/>
    <w:rsid w:val="00A32EB6"/>
    <w:rsid w:val="00A345CB"/>
    <w:rsid w:val="00A3582A"/>
    <w:rsid w:val="00A362AB"/>
    <w:rsid w:val="00A3661B"/>
    <w:rsid w:val="00A36634"/>
    <w:rsid w:val="00A37E89"/>
    <w:rsid w:val="00A416C6"/>
    <w:rsid w:val="00A41D80"/>
    <w:rsid w:val="00A427AA"/>
    <w:rsid w:val="00A42A78"/>
    <w:rsid w:val="00A430DA"/>
    <w:rsid w:val="00A43942"/>
    <w:rsid w:val="00A5018C"/>
    <w:rsid w:val="00A503A7"/>
    <w:rsid w:val="00A5074C"/>
    <w:rsid w:val="00A5261A"/>
    <w:rsid w:val="00A54763"/>
    <w:rsid w:val="00A54BAF"/>
    <w:rsid w:val="00A55B15"/>
    <w:rsid w:val="00A56307"/>
    <w:rsid w:val="00A57C54"/>
    <w:rsid w:val="00A64E80"/>
    <w:rsid w:val="00A651D2"/>
    <w:rsid w:val="00A70184"/>
    <w:rsid w:val="00A743E9"/>
    <w:rsid w:val="00A76768"/>
    <w:rsid w:val="00A76E64"/>
    <w:rsid w:val="00A77B38"/>
    <w:rsid w:val="00A81D4C"/>
    <w:rsid w:val="00A82041"/>
    <w:rsid w:val="00A8217B"/>
    <w:rsid w:val="00A82B44"/>
    <w:rsid w:val="00A85DF1"/>
    <w:rsid w:val="00A87294"/>
    <w:rsid w:val="00A87452"/>
    <w:rsid w:val="00A902CC"/>
    <w:rsid w:val="00A90BDD"/>
    <w:rsid w:val="00A919B2"/>
    <w:rsid w:val="00A921D2"/>
    <w:rsid w:val="00A94277"/>
    <w:rsid w:val="00A94722"/>
    <w:rsid w:val="00A94D5A"/>
    <w:rsid w:val="00A95219"/>
    <w:rsid w:val="00A962B9"/>
    <w:rsid w:val="00A97027"/>
    <w:rsid w:val="00A97591"/>
    <w:rsid w:val="00AA0675"/>
    <w:rsid w:val="00AA0BD7"/>
    <w:rsid w:val="00AA1B51"/>
    <w:rsid w:val="00AA254B"/>
    <w:rsid w:val="00AA3ADC"/>
    <w:rsid w:val="00AA47F0"/>
    <w:rsid w:val="00AB2065"/>
    <w:rsid w:val="00AB2DA2"/>
    <w:rsid w:val="00AB4004"/>
    <w:rsid w:val="00AB4F55"/>
    <w:rsid w:val="00AB5384"/>
    <w:rsid w:val="00AB62F9"/>
    <w:rsid w:val="00AB6FDB"/>
    <w:rsid w:val="00AB762A"/>
    <w:rsid w:val="00AB794F"/>
    <w:rsid w:val="00AB7F59"/>
    <w:rsid w:val="00AC0AB3"/>
    <w:rsid w:val="00AC0B3D"/>
    <w:rsid w:val="00AC4F8F"/>
    <w:rsid w:val="00AC531C"/>
    <w:rsid w:val="00AC6A10"/>
    <w:rsid w:val="00AD1C9F"/>
    <w:rsid w:val="00AD2057"/>
    <w:rsid w:val="00AD2EE8"/>
    <w:rsid w:val="00AD2EFC"/>
    <w:rsid w:val="00AD46FE"/>
    <w:rsid w:val="00AD4D17"/>
    <w:rsid w:val="00AD6070"/>
    <w:rsid w:val="00AD618D"/>
    <w:rsid w:val="00AD66E4"/>
    <w:rsid w:val="00AD6E83"/>
    <w:rsid w:val="00AD6ED9"/>
    <w:rsid w:val="00AD6F44"/>
    <w:rsid w:val="00AD773A"/>
    <w:rsid w:val="00AD775B"/>
    <w:rsid w:val="00AD7D14"/>
    <w:rsid w:val="00AE04C5"/>
    <w:rsid w:val="00AE0D90"/>
    <w:rsid w:val="00AE1EB3"/>
    <w:rsid w:val="00AE2178"/>
    <w:rsid w:val="00AE21FE"/>
    <w:rsid w:val="00AE309D"/>
    <w:rsid w:val="00AE33BF"/>
    <w:rsid w:val="00AE3660"/>
    <w:rsid w:val="00AE4E7B"/>
    <w:rsid w:val="00AE63F3"/>
    <w:rsid w:val="00AF1F47"/>
    <w:rsid w:val="00AF22EF"/>
    <w:rsid w:val="00AF6916"/>
    <w:rsid w:val="00AF7E64"/>
    <w:rsid w:val="00B00B34"/>
    <w:rsid w:val="00B0356C"/>
    <w:rsid w:val="00B04281"/>
    <w:rsid w:val="00B043D5"/>
    <w:rsid w:val="00B0460B"/>
    <w:rsid w:val="00B04ADB"/>
    <w:rsid w:val="00B04E43"/>
    <w:rsid w:val="00B0660D"/>
    <w:rsid w:val="00B06C2F"/>
    <w:rsid w:val="00B070CB"/>
    <w:rsid w:val="00B07A24"/>
    <w:rsid w:val="00B10ABD"/>
    <w:rsid w:val="00B10BC7"/>
    <w:rsid w:val="00B10DBA"/>
    <w:rsid w:val="00B12790"/>
    <w:rsid w:val="00B14094"/>
    <w:rsid w:val="00B15084"/>
    <w:rsid w:val="00B177D5"/>
    <w:rsid w:val="00B21EC4"/>
    <w:rsid w:val="00B22B1D"/>
    <w:rsid w:val="00B23162"/>
    <w:rsid w:val="00B2381A"/>
    <w:rsid w:val="00B25005"/>
    <w:rsid w:val="00B26001"/>
    <w:rsid w:val="00B26F2B"/>
    <w:rsid w:val="00B27C6F"/>
    <w:rsid w:val="00B304BC"/>
    <w:rsid w:val="00B30F8C"/>
    <w:rsid w:val="00B314CF"/>
    <w:rsid w:val="00B3273D"/>
    <w:rsid w:val="00B3300B"/>
    <w:rsid w:val="00B336D2"/>
    <w:rsid w:val="00B34FEE"/>
    <w:rsid w:val="00B364E4"/>
    <w:rsid w:val="00B3650C"/>
    <w:rsid w:val="00B37EAC"/>
    <w:rsid w:val="00B40251"/>
    <w:rsid w:val="00B42AFB"/>
    <w:rsid w:val="00B4455C"/>
    <w:rsid w:val="00B450A4"/>
    <w:rsid w:val="00B451CF"/>
    <w:rsid w:val="00B45201"/>
    <w:rsid w:val="00B47F3B"/>
    <w:rsid w:val="00B47FD7"/>
    <w:rsid w:val="00B525B2"/>
    <w:rsid w:val="00B551C2"/>
    <w:rsid w:val="00B55557"/>
    <w:rsid w:val="00B57BFE"/>
    <w:rsid w:val="00B57C76"/>
    <w:rsid w:val="00B57DD5"/>
    <w:rsid w:val="00B6051E"/>
    <w:rsid w:val="00B605B3"/>
    <w:rsid w:val="00B61C8C"/>
    <w:rsid w:val="00B62BF3"/>
    <w:rsid w:val="00B62D48"/>
    <w:rsid w:val="00B63E87"/>
    <w:rsid w:val="00B6491C"/>
    <w:rsid w:val="00B64BC4"/>
    <w:rsid w:val="00B6504C"/>
    <w:rsid w:val="00B65E51"/>
    <w:rsid w:val="00B6622D"/>
    <w:rsid w:val="00B673AF"/>
    <w:rsid w:val="00B67CDE"/>
    <w:rsid w:val="00B70071"/>
    <w:rsid w:val="00B702C8"/>
    <w:rsid w:val="00B72539"/>
    <w:rsid w:val="00B725EC"/>
    <w:rsid w:val="00B734D4"/>
    <w:rsid w:val="00B76DF9"/>
    <w:rsid w:val="00B771BC"/>
    <w:rsid w:val="00B772CC"/>
    <w:rsid w:val="00B77C17"/>
    <w:rsid w:val="00B816B6"/>
    <w:rsid w:val="00B81C97"/>
    <w:rsid w:val="00B81D88"/>
    <w:rsid w:val="00B825A3"/>
    <w:rsid w:val="00B83F8D"/>
    <w:rsid w:val="00B84152"/>
    <w:rsid w:val="00B84DD9"/>
    <w:rsid w:val="00B84F9A"/>
    <w:rsid w:val="00B85F92"/>
    <w:rsid w:val="00B86B76"/>
    <w:rsid w:val="00B9045F"/>
    <w:rsid w:val="00B905DD"/>
    <w:rsid w:val="00B911BB"/>
    <w:rsid w:val="00B921AF"/>
    <w:rsid w:val="00B9223E"/>
    <w:rsid w:val="00B93BDD"/>
    <w:rsid w:val="00B94B2B"/>
    <w:rsid w:val="00B967A8"/>
    <w:rsid w:val="00B9709A"/>
    <w:rsid w:val="00B97BCD"/>
    <w:rsid w:val="00BA0162"/>
    <w:rsid w:val="00BA0F01"/>
    <w:rsid w:val="00BA1A7F"/>
    <w:rsid w:val="00BA2B30"/>
    <w:rsid w:val="00BA2CEA"/>
    <w:rsid w:val="00BA3BA5"/>
    <w:rsid w:val="00BA4811"/>
    <w:rsid w:val="00BA4991"/>
    <w:rsid w:val="00BA49D0"/>
    <w:rsid w:val="00BA5C57"/>
    <w:rsid w:val="00BA677B"/>
    <w:rsid w:val="00BA748A"/>
    <w:rsid w:val="00BB087C"/>
    <w:rsid w:val="00BB1805"/>
    <w:rsid w:val="00BB26B7"/>
    <w:rsid w:val="00BB3C0E"/>
    <w:rsid w:val="00BB6AC1"/>
    <w:rsid w:val="00BB7163"/>
    <w:rsid w:val="00BC248D"/>
    <w:rsid w:val="00BC2AAA"/>
    <w:rsid w:val="00BC4798"/>
    <w:rsid w:val="00BC5A5E"/>
    <w:rsid w:val="00BC648A"/>
    <w:rsid w:val="00BC6BB4"/>
    <w:rsid w:val="00BC70F2"/>
    <w:rsid w:val="00BD08F3"/>
    <w:rsid w:val="00BD1CFC"/>
    <w:rsid w:val="00BD2154"/>
    <w:rsid w:val="00BD302D"/>
    <w:rsid w:val="00BD3BB3"/>
    <w:rsid w:val="00BD405A"/>
    <w:rsid w:val="00BD5474"/>
    <w:rsid w:val="00BD6936"/>
    <w:rsid w:val="00BD76DB"/>
    <w:rsid w:val="00BD7B21"/>
    <w:rsid w:val="00BE14ED"/>
    <w:rsid w:val="00BE18F6"/>
    <w:rsid w:val="00BE27A8"/>
    <w:rsid w:val="00BE364D"/>
    <w:rsid w:val="00BE3700"/>
    <w:rsid w:val="00BE6C8D"/>
    <w:rsid w:val="00BE731B"/>
    <w:rsid w:val="00BE7522"/>
    <w:rsid w:val="00BE7FA0"/>
    <w:rsid w:val="00BF0A0D"/>
    <w:rsid w:val="00BF1416"/>
    <w:rsid w:val="00BF3FA3"/>
    <w:rsid w:val="00BF5D70"/>
    <w:rsid w:val="00BF6582"/>
    <w:rsid w:val="00BF6B88"/>
    <w:rsid w:val="00BF6D23"/>
    <w:rsid w:val="00BF7C78"/>
    <w:rsid w:val="00C006CE"/>
    <w:rsid w:val="00C0257C"/>
    <w:rsid w:val="00C032CE"/>
    <w:rsid w:val="00C033BF"/>
    <w:rsid w:val="00C03D6B"/>
    <w:rsid w:val="00C04939"/>
    <w:rsid w:val="00C06B4C"/>
    <w:rsid w:val="00C07D94"/>
    <w:rsid w:val="00C10728"/>
    <w:rsid w:val="00C10C25"/>
    <w:rsid w:val="00C11740"/>
    <w:rsid w:val="00C13A16"/>
    <w:rsid w:val="00C17E31"/>
    <w:rsid w:val="00C203CB"/>
    <w:rsid w:val="00C20E3A"/>
    <w:rsid w:val="00C218AA"/>
    <w:rsid w:val="00C2247E"/>
    <w:rsid w:val="00C23D01"/>
    <w:rsid w:val="00C31F62"/>
    <w:rsid w:val="00C3256B"/>
    <w:rsid w:val="00C33FA4"/>
    <w:rsid w:val="00C340C2"/>
    <w:rsid w:val="00C34998"/>
    <w:rsid w:val="00C34E24"/>
    <w:rsid w:val="00C3656B"/>
    <w:rsid w:val="00C36B4B"/>
    <w:rsid w:val="00C4053B"/>
    <w:rsid w:val="00C4118D"/>
    <w:rsid w:val="00C41656"/>
    <w:rsid w:val="00C41D4A"/>
    <w:rsid w:val="00C41E02"/>
    <w:rsid w:val="00C42228"/>
    <w:rsid w:val="00C455AB"/>
    <w:rsid w:val="00C46764"/>
    <w:rsid w:val="00C5065D"/>
    <w:rsid w:val="00C509F5"/>
    <w:rsid w:val="00C52A2B"/>
    <w:rsid w:val="00C52DC5"/>
    <w:rsid w:val="00C53234"/>
    <w:rsid w:val="00C53656"/>
    <w:rsid w:val="00C54E5B"/>
    <w:rsid w:val="00C5736F"/>
    <w:rsid w:val="00C600AF"/>
    <w:rsid w:val="00C60C28"/>
    <w:rsid w:val="00C61F23"/>
    <w:rsid w:val="00C64873"/>
    <w:rsid w:val="00C64E43"/>
    <w:rsid w:val="00C67A20"/>
    <w:rsid w:val="00C67C5C"/>
    <w:rsid w:val="00C70BED"/>
    <w:rsid w:val="00C730B2"/>
    <w:rsid w:val="00C73C3D"/>
    <w:rsid w:val="00C74562"/>
    <w:rsid w:val="00C75719"/>
    <w:rsid w:val="00C75BE9"/>
    <w:rsid w:val="00C75E0C"/>
    <w:rsid w:val="00C77F09"/>
    <w:rsid w:val="00C80050"/>
    <w:rsid w:val="00C81655"/>
    <w:rsid w:val="00C81E3E"/>
    <w:rsid w:val="00C8299C"/>
    <w:rsid w:val="00C82D49"/>
    <w:rsid w:val="00C82FCC"/>
    <w:rsid w:val="00C837AB"/>
    <w:rsid w:val="00C874ED"/>
    <w:rsid w:val="00C877AD"/>
    <w:rsid w:val="00C87B12"/>
    <w:rsid w:val="00C923DD"/>
    <w:rsid w:val="00C955BC"/>
    <w:rsid w:val="00C96624"/>
    <w:rsid w:val="00C96723"/>
    <w:rsid w:val="00C97A27"/>
    <w:rsid w:val="00CA1C99"/>
    <w:rsid w:val="00CA35BD"/>
    <w:rsid w:val="00CA4999"/>
    <w:rsid w:val="00CA4D05"/>
    <w:rsid w:val="00CA577D"/>
    <w:rsid w:val="00CA5AEB"/>
    <w:rsid w:val="00CA76BF"/>
    <w:rsid w:val="00CB03CD"/>
    <w:rsid w:val="00CB1997"/>
    <w:rsid w:val="00CB4C19"/>
    <w:rsid w:val="00CB571E"/>
    <w:rsid w:val="00CB5951"/>
    <w:rsid w:val="00CB65BC"/>
    <w:rsid w:val="00CB7B1C"/>
    <w:rsid w:val="00CB7CFB"/>
    <w:rsid w:val="00CB7DAB"/>
    <w:rsid w:val="00CC1073"/>
    <w:rsid w:val="00CC4E89"/>
    <w:rsid w:val="00CC5849"/>
    <w:rsid w:val="00CC6FD0"/>
    <w:rsid w:val="00CD1AD5"/>
    <w:rsid w:val="00CD23F3"/>
    <w:rsid w:val="00CD2898"/>
    <w:rsid w:val="00CD2B1E"/>
    <w:rsid w:val="00CD3E7D"/>
    <w:rsid w:val="00CD47C3"/>
    <w:rsid w:val="00CD5693"/>
    <w:rsid w:val="00CD5C96"/>
    <w:rsid w:val="00CD61A0"/>
    <w:rsid w:val="00CE090B"/>
    <w:rsid w:val="00CE1754"/>
    <w:rsid w:val="00CE1BE1"/>
    <w:rsid w:val="00CE2F96"/>
    <w:rsid w:val="00CE3FE6"/>
    <w:rsid w:val="00CE3FED"/>
    <w:rsid w:val="00CE46AD"/>
    <w:rsid w:val="00CE4E25"/>
    <w:rsid w:val="00CE51D3"/>
    <w:rsid w:val="00CE5D85"/>
    <w:rsid w:val="00CE7737"/>
    <w:rsid w:val="00CF09DF"/>
    <w:rsid w:val="00CF0DC6"/>
    <w:rsid w:val="00CF1A82"/>
    <w:rsid w:val="00CF1D23"/>
    <w:rsid w:val="00CF3C96"/>
    <w:rsid w:val="00CF4877"/>
    <w:rsid w:val="00CF71FB"/>
    <w:rsid w:val="00CF74EB"/>
    <w:rsid w:val="00CF7B96"/>
    <w:rsid w:val="00D007F4"/>
    <w:rsid w:val="00D00A26"/>
    <w:rsid w:val="00D00F45"/>
    <w:rsid w:val="00D01CE5"/>
    <w:rsid w:val="00D03406"/>
    <w:rsid w:val="00D04DE7"/>
    <w:rsid w:val="00D05DA3"/>
    <w:rsid w:val="00D07010"/>
    <w:rsid w:val="00D07681"/>
    <w:rsid w:val="00D1100B"/>
    <w:rsid w:val="00D11310"/>
    <w:rsid w:val="00D11827"/>
    <w:rsid w:val="00D12F7B"/>
    <w:rsid w:val="00D14341"/>
    <w:rsid w:val="00D16276"/>
    <w:rsid w:val="00D22B78"/>
    <w:rsid w:val="00D22FEB"/>
    <w:rsid w:val="00D23B78"/>
    <w:rsid w:val="00D24252"/>
    <w:rsid w:val="00D24D20"/>
    <w:rsid w:val="00D2521A"/>
    <w:rsid w:val="00D27D9F"/>
    <w:rsid w:val="00D30D0E"/>
    <w:rsid w:val="00D33748"/>
    <w:rsid w:val="00D33BF8"/>
    <w:rsid w:val="00D34248"/>
    <w:rsid w:val="00D356A7"/>
    <w:rsid w:val="00D411FC"/>
    <w:rsid w:val="00D41657"/>
    <w:rsid w:val="00D43541"/>
    <w:rsid w:val="00D4439A"/>
    <w:rsid w:val="00D44688"/>
    <w:rsid w:val="00D45358"/>
    <w:rsid w:val="00D45C9F"/>
    <w:rsid w:val="00D45FBE"/>
    <w:rsid w:val="00D568BB"/>
    <w:rsid w:val="00D62A68"/>
    <w:rsid w:val="00D64033"/>
    <w:rsid w:val="00D66202"/>
    <w:rsid w:val="00D66B14"/>
    <w:rsid w:val="00D66F78"/>
    <w:rsid w:val="00D707BE"/>
    <w:rsid w:val="00D71325"/>
    <w:rsid w:val="00D71B4F"/>
    <w:rsid w:val="00D727B8"/>
    <w:rsid w:val="00D746CD"/>
    <w:rsid w:val="00D76900"/>
    <w:rsid w:val="00D80019"/>
    <w:rsid w:val="00D802CE"/>
    <w:rsid w:val="00D805AA"/>
    <w:rsid w:val="00D82865"/>
    <w:rsid w:val="00D83B9E"/>
    <w:rsid w:val="00D848D5"/>
    <w:rsid w:val="00D861C3"/>
    <w:rsid w:val="00D865CC"/>
    <w:rsid w:val="00D8757B"/>
    <w:rsid w:val="00D87F5B"/>
    <w:rsid w:val="00D90972"/>
    <w:rsid w:val="00D91B49"/>
    <w:rsid w:val="00D9246D"/>
    <w:rsid w:val="00D928EB"/>
    <w:rsid w:val="00D92B24"/>
    <w:rsid w:val="00D9422A"/>
    <w:rsid w:val="00D9488B"/>
    <w:rsid w:val="00D973C2"/>
    <w:rsid w:val="00DA1201"/>
    <w:rsid w:val="00DA130B"/>
    <w:rsid w:val="00DA1932"/>
    <w:rsid w:val="00DA2803"/>
    <w:rsid w:val="00DA355A"/>
    <w:rsid w:val="00DA3ECE"/>
    <w:rsid w:val="00DA4BF4"/>
    <w:rsid w:val="00DA60D6"/>
    <w:rsid w:val="00DA6BBB"/>
    <w:rsid w:val="00DA6C38"/>
    <w:rsid w:val="00DB203A"/>
    <w:rsid w:val="00DB3DEC"/>
    <w:rsid w:val="00DB55BD"/>
    <w:rsid w:val="00DB5D5D"/>
    <w:rsid w:val="00DB6446"/>
    <w:rsid w:val="00DC286A"/>
    <w:rsid w:val="00DC2C43"/>
    <w:rsid w:val="00DC378A"/>
    <w:rsid w:val="00DC39C2"/>
    <w:rsid w:val="00DC5ED9"/>
    <w:rsid w:val="00DC6E8B"/>
    <w:rsid w:val="00DD0EC5"/>
    <w:rsid w:val="00DD1273"/>
    <w:rsid w:val="00DD1A4D"/>
    <w:rsid w:val="00DD1CD0"/>
    <w:rsid w:val="00DD372B"/>
    <w:rsid w:val="00DD459B"/>
    <w:rsid w:val="00DD45C1"/>
    <w:rsid w:val="00DD45ED"/>
    <w:rsid w:val="00DD4AF6"/>
    <w:rsid w:val="00DD51C2"/>
    <w:rsid w:val="00DD56C1"/>
    <w:rsid w:val="00DD7291"/>
    <w:rsid w:val="00DD7CBE"/>
    <w:rsid w:val="00DD7EF1"/>
    <w:rsid w:val="00DE15CE"/>
    <w:rsid w:val="00DE17A0"/>
    <w:rsid w:val="00DE2ECC"/>
    <w:rsid w:val="00DE3573"/>
    <w:rsid w:val="00DE4386"/>
    <w:rsid w:val="00DE43B1"/>
    <w:rsid w:val="00DE708A"/>
    <w:rsid w:val="00DE71CA"/>
    <w:rsid w:val="00DE78F2"/>
    <w:rsid w:val="00DF156F"/>
    <w:rsid w:val="00DF2134"/>
    <w:rsid w:val="00DF313F"/>
    <w:rsid w:val="00DF58D0"/>
    <w:rsid w:val="00DF6D9B"/>
    <w:rsid w:val="00DF786E"/>
    <w:rsid w:val="00E00620"/>
    <w:rsid w:val="00E00650"/>
    <w:rsid w:val="00E00CED"/>
    <w:rsid w:val="00E029DA"/>
    <w:rsid w:val="00E03D82"/>
    <w:rsid w:val="00E06E82"/>
    <w:rsid w:val="00E10FA1"/>
    <w:rsid w:val="00E12DE5"/>
    <w:rsid w:val="00E15F7A"/>
    <w:rsid w:val="00E1619D"/>
    <w:rsid w:val="00E171F9"/>
    <w:rsid w:val="00E17330"/>
    <w:rsid w:val="00E23987"/>
    <w:rsid w:val="00E24839"/>
    <w:rsid w:val="00E25192"/>
    <w:rsid w:val="00E30518"/>
    <w:rsid w:val="00E30B72"/>
    <w:rsid w:val="00E33076"/>
    <w:rsid w:val="00E35775"/>
    <w:rsid w:val="00E42AD7"/>
    <w:rsid w:val="00E43626"/>
    <w:rsid w:val="00E43DAD"/>
    <w:rsid w:val="00E44931"/>
    <w:rsid w:val="00E44B65"/>
    <w:rsid w:val="00E44D05"/>
    <w:rsid w:val="00E45535"/>
    <w:rsid w:val="00E45CA7"/>
    <w:rsid w:val="00E462FA"/>
    <w:rsid w:val="00E466D9"/>
    <w:rsid w:val="00E46A09"/>
    <w:rsid w:val="00E46D1A"/>
    <w:rsid w:val="00E4726B"/>
    <w:rsid w:val="00E47276"/>
    <w:rsid w:val="00E477C5"/>
    <w:rsid w:val="00E51270"/>
    <w:rsid w:val="00E52D9A"/>
    <w:rsid w:val="00E5360E"/>
    <w:rsid w:val="00E54129"/>
    <w:rsid w:val="00E5725D"/>
    <w:rsid w:val="00E575B9"/>
    <w:rsid w:val="00E61101"/>
    <w:rsid w:val="00E61EA9"/>
    <w:rsid w:val="00E61F7C"/>
    <w:rsid w:val="00E6539A"/>
    <w:rsid w:val="00E6570B"/>
    <w:rsid w:val="00E6781F"/>
    <w:rsid w:val="00E7033C"/>
    <w:rsid w:val="00E7328C"/>
    <w:rsid w:val="00E74A3A"/>
    <w:rsid w:val="00E74CE7"/>
    <w:rsid w:val="00E75981"/>
    <w:rsid w:val="00E76F8F"/>
    <w:rsid w:val="00E77FB3"/>
    <w:rsid w:val="00E80739"/>
    <w:rsid w:val="00E80862"/>
    <w:rsid w:val="00E80A76"/>
    <w:rsid w:val="00E81A7C"/>
    <w:rsid w:val="00E81DEB"/>
    <w:rsid w:val="00E8272A"/>
    <w:rsid w:val="00E82D70"/>
    <w:rsid w:val="00E85453"/>
    <w:rsid w:val="00E85947"/>
    <w:rsid w:val="00E86794"/>
    <w:rsid w:val="00E86BB3"/>
    <w:rsid w:val="00E86FC7"/>
    <w:rsid w:val="00E90ECF"/>
    <w:rsid w:val="00E9332F"/>
    <w:rsid w:val="00E933DB"/>
    <w:rsid w:val="00E93935"/>
    <w:rsid w:val="00E941BA"/>
    <w:rsid w:val="00E955EE"/>
    <w:rsid w:val="00E95AB9"/>
    <w:rsid w:val="00E9772B"/>
    <w:rsid w:val="00E97B29"/>
    <w:rsid w:val="00EA012E"/>
    <w:rsid w:val="00EA08E4"/>
    <w:rsid w:val="00EA18C5"/>
    <w:rsid w:val="00EA249F"/>
    <w:rsid w:val="00EA2DF0"/>
    <w:rsid w:val="00EA42AA"/>
    <w:rsid w:val="00EA43DD"/>
    <w:rsid w:val="00EA4448"/>
    <w:rsid w:val="00EA4C35"/>
    <w:rsid w:val="00EA4E0E"/>
    <w:rsid w:val="00EA5CC5"/>
    <w:rsid w:val="00EA6107"/>
    <w:rsid w:val="00EA645B"/>
    <w:rsid w:val="00EA6555"/>
    <w:rsid w:val="00EA7506"/>
    <w:rsid w:val="00EA76FF"/>
    <w:rsid w:val="00EB1AE6"/>
    <w:rsid w:val="00EB1FA2"/>
    <w:rsid w:val="00EB24F9"/>
    <w:rsid w:val="00EB5344"/>
    <w:rsid w:val="00EC0BD3"/>
    <w:rsid w:val="00EC1034"/>
    <w:rsid w:val="00EC2BE5"/>
    <w:rsid w:val="00EC38AB"/>
    <w:rsid w:val="00EC39B0"/>
    <w:rsid w:val="00EC5B1B"/>
    <w:rsid w:val="00EC5E50"/>
    <w:rsid w:val="00EC78E5"/>
    <w:rsid w:val="00ED3E93"/>
    <w:rsid w:val="00ED4250"/>
    <w:rsid w:val="00ED5B35"/>
    <w:rsid w:val="00ED6335"/>
    <w:rsid w:val="00ED6E48"/>
    <w:rsid w:val="00ED783F"/>
    <w:rsid w:val="00EE0439"/>
    <w:rsid w:val="00EE2311"/>
    <w:rsid w:val="00EE339A"/>
    <w:rsid w:val="00EE4BB5"/>
    <w:rsid w:val="00EE5FFB"/>
    <w:rsid w:val="00EE6477"/>
    <w:rsid w:val="00EE676A"/>
    <w:rsid w:val="00EF0109"/>
    <w:rsid w:val="00EF16C8"/>
    <w:rsid w:val="00EF1B6B"/>
    <w:rsid w:val="00EF24D8"/>
    <w:rsid w:val="00EF2B27"/>
    <w:rsid w:val="00EF2EC6"/>
    <w:rsid w:val="00EF3D83"/>
    <w:rsid w:val="00EF3FD0"/>
    <w:rsid w:val="00EF4CDA"/>
    <w:rsid w:val="00F008BB"/>
    <w:rsid w:val="00F010BF"/>
    <w:rsid w:val="00F01D03"/>
    <w:rsid w:val="00F02F42"/>
    <w:rsid w:val="00F03B25"/>
    <w:rsid w:val="00F042D9"/>
    <w:rsid w:val="00F06993"/>
    <w:rsid w:val="00F07455"/>
    <w:rsid w:val="00F10315"/>
    <w:rsid w:val="00F1042B"/>
    <w:rsid w:val="00F10691"/>
    <w:rsid w:val="00F1104F"/>
    <w:rsid w:val="00F131D1"/>
    <w:rsid w:val="00F13DFC"/>
    <w:rsid w:val="00F160E0"/>
    <w:rsid w:val="00F1632E"/>
    <w:rsid w:val="00F176BA"/>
    <w:rsid w:val="00F206F7"/>
    <w:rsid w:val="00F2398F"/>
    <w:rsid w:val="00F23A69"/>
    <w:rsid w:val="00F2451D"/>
    <w:rsid w:val="00F275C3"/>
    <w:rsid w:val="00F27AA9"/>
    <w:rsid w:val="00F27BD6"/>
    <w:rsid w:val="00F27E76"/>
    <w:rsid w:val="00F34A39"/>
    <w:rsid w:val="00F35300"/>
    <w:rsid w:val="00F35F42"/>
    <w:rsid w:val="00F36D88"/>
    <w:rsid w:val="00F36EF3"/>
    <w:rsid w:val="00F3781E"/>
    <w:rsid w:val="00F40922"/>
    <w:rsid w:val="00F40B93"/>
    <w:rsid w:val="00F40CD3"/>
    <w:rsid w:val="00F421BC"/>
    <w:rsid w:val="00F4222C"/>
    <w:rsid w:val="00F42236"/>
    <w:rsid w:val="00F43556"/>
    <w:rsid w:val="00F4405A"/>
    <w:rsid w:val="00F4424A"/>
    <w:rsid w:val="00F44A86"/>
    <w:rsid w:val="00F45C89"/>
    <w:rsid w:val="00F46102"/>
    <w:rsid w:val="00F4623D"/>
    <w:rsid w:val="00F467FA"/>
    <w:rsid w:val="00F47001"/>
    <w:rsid w:val="00F50B50"/>
    <w:rsid w:val="00F53012"/>
    <w:rsid w:val="00F548AA"/>
    <w:rsid w:val="00F55E08"/>
    <w:rsid w:val="00F573B4"/>
    <w:rsid w:val="00F60170"/>
    <w:rsid w:val="00F61C97"/>
    <w:rsid w:val="00F6269F"/>
    <w:rsid w:val="00F66D1F"/>
    <w:rsid w:val="00F66E65"/>
    <w:rsid w:val="00F676F1"/>
    <w:rsid w:val="00F67792"/>
    <w:rsid w:val="00F70852"/>
    <w:rsid w:val="00F7086A"/>
    <w:rsid w:val="00F714A6"/>
    <w:rsid w:val="00F718E5"/>
    <w:rsid w:val="00F7395B"/>
    <w:rsid w:val="00F73D39"/>
    <w:rsid w:val="00F7565A"/>
    <w:rsid w:val="00F7740A"/>
    <w:rsid w:val="00F775FA"/>
    <w:rsid w:val="00F776EA"/>
    <w:rsid w:val="00F80F1B"/>
    <w:rsid w:val="00F81915"/>
    <w:rsid w:val="00F81BED"/>
    <w:rsid w:val="00F81FB4"/>
    <w:rsid w:val="00F822E1"/>
    <w:rsid w:val="00F827FB"/>
    <w:rsid w:val="00F82E40"/>
    <w:rsid w:val="00F834C2"/>
    <w:rsid w:val="00F840C9"/>
    <w:rsid w:val="00F84675"/>
    <w:rsid w:val="00F84B1B"/>
    <w:rsid w:val="00F85787"/>
    <w:rsid w:val="00F85A55"/>
    <w:rsid w:val="00F85F84"/>
    <w:rsid w:val="00F872FB"/>
    <w:rsid w:val="00F87594"/>
    <w:rsid w:val="00F87B0E"/>
    <w:rsid w:val="00F90B61"/>
    <w:rsid w:val="00F92489"/>
    <w:rsid w:val="00F92DC4"/>
    <w:rsid w:val="00F94E72"/>
    <w:rsid w:val="00F960B7"/>
    <w:rsid w:val="00F9634D"/>
    <w:rsid w:val="00F97ACC"/>
    <w:rsid w:val="00FA30BE"/>
    <w:rsid w:val="00FA4A4C"/>
    <w:rsid w:val="00FA4A58"/>
    <w:rsid w:val="00FA545F"/>
    <w:rsid w:val="00FA5552"/>
    <w:rsid w:val="00FA56E5"/>
    <w:rsid w:val="00FA598B"/>
    <w:rsid w:val="00FA64B3"/>
    <w:rsid w:val="00FB1B86"/>
    <w:rsid w:val="00FB32A1"/>
    <w:rsid w:val="00FB4614"/>
    <w:rsid w:val="00FB5C87"/>
    <w:rsid w:val="00FB5D29"/>
    <w:rsid w:val="00FB60E8"/>
    <w:rsid w:val="00FB6339"/>
    <w:rsid w:val="00FC14A1"/>
    <w:rsid w:val="00FC16F8"/>
    <w:rsid w:val="00FC30AE"/>
    <w:rsid w:val="00FC387B"/>
    <w:rsid w:val="00FC68C0"/>
    <w:rsid w:val="00FC755A"/>
    <w:rsid w:val="00FC7D75"/>
    <w:rsid w:val="00FD102B"/>
    <w:rsid w:val="00FD3DAB"/>
    <w:rsid w:val="00FD4837"/>
    <w:rsid w:val="00FD5947"/>
    <w:rsid w:val="00FD5D43"/>
    <w:rsid w:val="00FD6E26"/>
    <w:rsid w:val="00FE08EF"/>
    <w:rsid w:val="00FE0B01"/>
    <w:rsid w:val="00FE1150"/>
    <w:rsid w:val="00FE18BF"/>
    <w:rsid w:val="00FE35B4"/>
    <w:rsid w:val="00FE3F7F"/>
    <w:rsid w:val="00FE424C"/>
    <w:rsid w:val="00FE52DA"/>
    <w:rsid w:val="00FE6CE8"/>
    <w:rsid w:val="00FF15F3"/>
    <w:rsid w:val="00FF219E"/>
    <w:rsid w:val="00FF311B"/>
    <w:rsid w:val="00FF3FD8"/>
    <w:rsid w:val="00FF4331"/>
    <w:rsid w:val="00FF54CF"/>
    <w:rsid w:val="00FF5FC4"/>
    <w:rsid w:val="00FF66BB"/>
    <w:rsid w:val="00FF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1EFA73-D4C9-410C-8C8B-91329FEE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816"/>
  </w:style>
  <w:style w:type="paragraph" w:styleId="Heading1">
    <w:name w:val="heading 1"/>
    <w:basedOn w:val="Normal"/>
    <w:next w:val="Normal"/>
    <w:qFormat/>
    <w:rsid w:val="008C2816"/>
    <w:pPr>
      <w:keepNext/>
      <w:pBdr>
        <w:top w:val="single" w:sz="4" w:space="1" w:color="auto"/>
      </w:pBd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C2816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C2816"/>
    <w:pPr>
      <w:keepNext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8C28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EF3D8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965C3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C28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281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C2816"/>
  </w:style>
  <w:style w:type="character" w:styleId="Hyperlink">
    <w:name w:val="Hyperlink"/>
    <w:basedOn w:val="DefaultParagraphFont"/>
    <w:rsid w:val="008C2816"/>
    <w:rPr>
      <w:color w:val="0000FF"/>
      <w:u w:val="single"/>
    </w:rPr>
  </w:style>
  <w:style w:type="paragraph" w:customStyle="1" w:styleId="Standard">
    <w:name w:val="Standard"/>
    <w:rsid w:val="00CC4E89"/>
    <w:pPr>
      <w:suppressAutoHyphens/>
      <w:autoSpaceDE w:val="0"/>
    </w:pPr>
    <w:rPr>
      <w:szCs w:val="24"/>
      <w:lang w:eastAsia="ar-SA"/>
    </w:rPr>
  </w:style>
  <w:style w:type="paragraph" w:styleId="BodyText">
    <w:name w:val="Body Text"/>
    <w:basedOn w:val="Normal"/>
    <w:link w:val="BodyTextChar"/>
    <w:rsid w:val="00876503"/>
    <w:pPr>
      <w:widowControl w:val="0"/>
      <w:suppressAutoHyphens/>
      <w:spacing w:after="120"/>
      <w:jc w:val="both"/>
    </w:pPr>
    <w:rPr>
      <w:rFonts w:ascii="Century" w:eastAsia="MS Mincho" w:hAnsi="Century"/>
      <w:kern w:val="1"/>
      <w:sz w:val="21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F10315"/>
    <w:rPr>
      <w:rFonts w:ascii="Century" w:eastAsia="MS Mincho" w:hAnsi="Century"/>
      <w:kern w:val="1"/>
      <w:sz w:val="21"/>
      <w:szCs w:val="24"/>
      <w:lang w:val="en-US" w:eastAsia="ar-SA" w:bidi="ar-SA"/>
    </w:rPr>
  </w:style>
  <w:style w:type="paragraph" w:styleId="BodyTextIndent">
    <w:name w:val="Body Text Indent"/>
    <w:basedOn w:val="Normal"/>
    <w:link w:val="BodyTextIndentChar"/>
    <w:rsid w:val="009268F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9268F2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326B83"/>
    <w:pPr>
      <w:ind w:left="720"/>
    </w:pPr>
  </w:style>
  <w:style w:type="paragraph" w:styleId="NormalWeb">
    <w:name w:val="Normal (Web)"/>
    <w:basedOn w:val="Normal"/>
    <w:uiPriority w:val="99"/>
    <w:rsid w:val="00F92DC4"/>
    <w:pPr>
      <w:spacing w:before="100" w:beforeAutospacing="1" w:after="100" w:afterAutospacing="1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8018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0189E"/>
  </w:style>
  <w:style w:type="paragraph" w:styleId="CommentSubject">
    <w:name w:val="annotation subject"/>
    <w:basedOn w:val="CommentText"/>
    <w:next w:val="CommentText"/>
    <w:link w:val="CommentSubjectChar"/>
    <w:rsid w:val="0080189E"/>
    <w:rPr>
      <w:b/>
      <w:bCs/>
    </w:rPr>
  </w:style>
  <w:style w:type="paragraph" w:styleId="BalloonText">
    <w:name w:val="Balloon Text"/>
    <w:basedOn w:val="Normal"/>
    <w:semiHidden/>
    <w:rsid w:val="0080189E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2DF0"/>
    <w:rPr>
      <w:lang w:eastAsia="en-US"/>
    </w:rPr>
  </w:style>
  <w:style w:type="paragraph" w:styleId="HTMLPreformatted">
    <w:name w:val="HTML Preformatted"/>
    <w:basedOn w:val="Normal"/>
    <w:link w:val="HTMLPreformattedChar"/>
    <w:rsid w:val="00B82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basedOn w:val="DefaultParagraphFont"/>
    <w:link w:val="HTMLPreformatted"/>
    <w:rsid w:val="00B825A3"/>
    <w:rPr>
      <w:rFonts w:ascii="Arial Unicode MS" w:eastAsia="Arial Unicode MS" w:hAnsi="Arial Unicode MS" w:cs="Arial Unicode MS"/>
      <w:lang w:eastAsia="en-US"/>
    </w:rPr>
  </w:style>
  <w:style w:type="paragraph" w:styleId="BodyTextIndent2">
    <w:name w:val="Body Text Indent 2"/>
    <w:basedOn w:val="Normal"/>
    <w:link w:val="BodyTextIndent2Char"/>
    <w:rsid w:val="00F714A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714A6"/>
    <w:rPr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EF3D83"/>
    <w:rPr>
      <w:rFonts w:ascii="Calibri" w:eastAsia="宋体" w:hAnsi="Calibri" w:cs="Times New Roman"/>
      <w:b/>
      <w:bCs/>
      <w:sz w:val="22"/>
      <w:szCs w:val="22"/>
      <w:lang w:eastAsia="en-US"/>
    </w:rPr>
  </w:style>
  <w:style w:type="paragraph" w:styleId="PlainText">
    <w:name w:val="Plain Text"/>
    <w:basedOn w:val="Normal"/>
    <w:link w:val="PlainTextChar"/>
    <w:rsid w:val="00EF3D83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EF3D83"/>
    <w:rPr>
      <w:rFonts w:ascii="Courier New" w:hAnsi="Courier New"/>
      <w:lang w:eastAsia="en-US"/>
    </w:rPr>
  </w:style>
  <w:style w:type="paragraph" w:styleId="BodyTextIndent3">
    <w:name w:val="Body Text Indent 3"/>
    <w:basedOn w:val="Normal"/>
    <w:rsid w:val="000A4DCC"/>
    <w:pPr>
      <w:spacing w:after="120"/>
      <w:ind w:left="360"/>
    </w:pPr>
    <w:rPr>
      <w:sz w:val="16"/>
      <w:szCs w:val="16"/>
    </w:rPr>
  </w:style>
  <w:style w:type="paragraph" w:customStyle="1" w:styleId="ContactInfo">
    <w:name w:val="Contact Info"/>
    <w:basedOn w:val="Normal"/>
    <w:next w:val="BodyText"/>
    <w:rsid w:val="005A5C25"/>
    <w:pPr>
      <w:jc w:val="right"/>
    </w:pPr>
    <w:rPr>
      <w:rFonts w:ascii="Arial" w:hAnsi="Arial" w:cs="Arial"/>
    </w:rPr>
  </w:style>
  <w:style w:type="paragraph" w:customStyle="1" w:styleId="Achievement">
    <w:name w:val="Achievement"/>
    <w:basedOn w:val="BodyText"/>
    <w:rsid w:val="0096170A"/>
    <w:pPr>
      <w:widowControl/>
      <w:numPr>
        <w:numId w:val="1"/>
      </w:numPr>
      <w:suppressAutoHyphens w:val="0"/>
      <w:spacing w:after="60" w:line="240" w:lineRule="atLeast"/>
    </w:pPr>
    <w:rPr>
      <w:rFonts w:ascii="Garamond" w:eastAsia="Times New Roman" w:hAnsi="Garamond"/>
      <w:kern w:val="0"/>
      <w:sz w:val="22"/>
      <w:szCs w:val="20"/>
      <w:lang w:eastAsia="en-US"/>
    </w:rPr>
  </w:style>
  <w:style w:type="paragraph" w:customStyle="1" w:styleId="DefaultText">
    <w:name w:val="Default Text"/>
    <w:basedOn w:val="Normal"/>
    <w:uiPriority w:val="99"/>
    <w:rsid w:val="004D045C"/>
    <w:pPr>
      <w:overflowPunct w:val="0"/>
      <w:autoSpaceDE w:val="0"/>
      <w:autoSpaceDN w:val="0"/>
      <w:adjustRightInd w:val="0"/>
      <w:textAlignment w:val="baseline"/>
    </w:pPr>
  </w:style>
  <w:style w:type="character" w:customStyle="1" w:styleId="CommentSubjectChar">
    <w:name w:val="Comment Subject Char"/>
    <w:basedOn w:val="CommentTextChar"/>
    <w:link w:val="CommentSubject"/>
    <w:rsid w:val="000F4A61"/>
    <w:rPr>
      <w:b/>
      <w:bCs/>
      <w:lang w:eastAsia="en-US"/>
    </w:rPr>
  </w:style>
  <w:style w:type="character" w:customStyle="1" w:styleId="apple-style-span">
    <w:name w:val="apple-style-span"/>
    <w:basedOn w:val="DefaultParagraphFont"/>
    <w:rsid w:val="00851504"/>
  </w:style>
  <w:style w:type="character" w:customStyle="1" w:styleId="apple-converted-space">
    <w:name w:val="apple-converted-space"/>
    <w:basedOn w:val="DefaultParagraphFont"/>
    <w:rsid w:val="00851504"/>
  </w:style>
  <w:style w:type="character" w:styleId="Emphasis">
    <w:name w:val="Emphasis"/>
    <w:basedOn w:val="DefaultParagraphFont"/>
    <w:qFormat/>
    <w:rsid w:val="00851504"/>
    <w:rPr>
      <w:i/>
      <w:iCs/>
    </w:rPr>
  </w:style>
  <w:style w:type="character" w:customStyle="1" w:styleId="WW-Absatz-Standardschriftart11111111">
    <w:name w:val="WW-Absatz-Standardschriftart11111111"/>
    <w:rsid w:val="00E6781F"/>
  </w:style>
  <w:style w:type="character" w:styleId="HTMLTypewriter">
    <w:name w:val="HTML Typewriter"/>
    <w:basedOn w:val="DefaultParagraphFont"/>
    <w:rsid w:val="000D582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C67C5C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C67C5C"/>
    <w:rPr>
      <w:b/>
      <w:sz w:val="24"/>
      <w:lang w:val="en-US" w:eastAsia="en-US"/>
    </w:rPr>
  </w:style>
  <w:style w:type="paragraph" w:styleId="ListBullet4">
    <w:name w:val="List Bullet 4"/>
    <w:basedOn w:val="Normal"/>
    <w:autoRedefine/>
    <w:rsid w:val="00E941BA"/>
    <w:pPr>
      <w:numPr>
        <w:numId w:val="2"/>
      </w:numPr>
      <w:jc w:val="both"/>
    </w:pPr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4965C3"/>
    <w:rPr>
      <w:rFonts w:ascii="Calibri" w:eastAsia="宋体" w:hAnsi="Calibri" w:cs="Times New Roman"/>
      <w:sz w:val="24"/>
      <w:szCs w:val="24"/>
      <w:lang w:val="en-US" w:eastAsia="en-US"/>
    </w:rPr>
  </w:style>
  <w:style w:type="paragraph" w:customStyle="1" w:styleId="Default">
    <w:name w:val="Default"/>
    <w:rsid w:val="00F010B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MY" w:eastAsia="zh-CN"/>
    </w:rPr>
  </w:style>
  <w:style w:type="character" w:customStyle="1" w:styleId="st1">
    <w:name w:val="st1"/>
    <w:basedOn w:val="DefaultParagraphFont"/>
    <w:rsid w:val="0077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7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iensienlo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ChienSien1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5A313-0742-4BD3-A0E0-F8A3F59C5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AKN Agency</Company>
  <LinksUpToDate>false</LinksUpToDate>
  <CharactersWithSpaces>3742</CharactersWithSpaces>
  <SharedDoc>false</SharedDoc>
  <HLinks>
    <vt:vector size="6" baseType="variant">
      <vt:variant>
        <vt:i4>1179732</vt:i4>
      </vt:variant>
      <vt:variant>
        <vt:i4>-1</vt:i4>
      </vt:variant>
      <vt:variant>
        <vt:i4>1117</vt:i4>
      </vt:variant>
      <vt:variant>
        <vt:i4>1</vt:i4>
      </vt:variant>
      <vt:variant>
        <vt:lpwstr>http://myjobstreet.jobstreet.com/resume/display-photo.php?Photo=233581830095812224%7C%7BC7081D3C&amp;Num=7%2E996333E%2D02&amp;c=0E11F6A3C3D1807C79920B9CE10092A9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AK Neo</dc:creator>
  <cp:lastModifiedBy>Low Chien Sien</cp:lastModifiedBy>
  <cp:revision>8</cp:revision>
  <cp:lastPrinted>2011-09-27T05:54:00Z</cp:lastPrinted>
  <dcterms:created xsi:type="dcterms:W3CDTF">2016-02-17T01:58:00Z</dcterms:created>
  <dcterms:modified xsi:type="dcterms:W3CDTF">2016-02-17T02:01:00Z</dcterms:modified>
</cp:coreProperties>
</file>